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2C93E6A" w14:textId="1FBB2856" w:rsidR="00A83F79" w:rsidRPr="000D7293" w:rsidRDefault="00A83F79" w:rsidP="00A83F79">
      <w:pPr>
        <w:pStyle w:val="AllCapsCentered"/>
        <w:rPr>
          <w:rFonts w:ascii="Cambria" w:hAnsi="Cambria" w:cs="Arial"/>
          <w:color w:val="17365D"/>
          <w:sz w:val="28"/>
          <w:szCs w:val="40"/>
          <w:lang w:val="pt-PT"/>
        </w:rPr>
      </w:pPr>
      <w:r w:rsidRPr="000D7293">
        <w:rPr>
          <w:noProof/>
          <w:lang w:bidi="ar-SA"/>
        </w:rPr>
        <w:drawing>
          <wp:inline distT="0" distB="0" distL="0" distR="0" wp14:anchorId="06ECCF95" wp14:editId="45E438A8">
            <wp:extent cx="2514600" cy="781050"/>
            <wp:effectExtent l="0" t="0" r="0" b="6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781050"/>
                    </a:xfrm>
                    <a:prstGeom prst="rect">
                      <a:avLst/>
                    </a:prstGeom>
                    <a:noFill/>
                    <a:ln>
                      <a:noFill/>
                    </a:ln>
                    <a:effectLst/>
                  </pic:spPr>
                </pic:pic>
              </a:graphicData>
            </a:graphic>
          </wp:inline>
        </w:drawing>
      </w:r>
    </w:p>
    <w:p w14:paraId="152BFB38" w14:textId="496C7231" w:rsidR="002F46F2" w:rsidRPr="000D7293" w:rsidRDefault="002F46F2">
      <w:pPr>
        <w:pStyle w:val="AllCapsCentered"/>
        <w:spacing w:before="1920"/>
        <w:jc w:val="right"/>
        <w:rPr>
          <w:rFonts w:ascii="Cambria" w:hAnsi="Cambria" w:cs="Arial"/>
          <w:color w:val="365F91"/>
          <w:sz w:val="28"/>
          <w:szCs w:val="40"/>
          <w:lang w:val="pt-PT"/>
        </w:rPr>
      </w:pPr>
      <w:r w:rsidRPr="000D7293">
        <w:rPr>
          <w:rFonts w:ascii="Cambria" w:hAnsi="Cambria" w:cs="Arial"/>
          <w:color w:val="365F91"/>
          <w:sz w:val="28"/>
          <w:szCs w:val="40"/>
          <w:lang w:val="pt-PT"/>
        </w:rPr>
        <w:t>Relatório d</w:t>
      </w:r>
      <w:r w:rsidR="007A3F8F">
        <w:rPr>
          <w:rFonts w:ascii="Cambria" w:hAnsi="Cambria" w:cs="Arial"/>
          <w:color w:val="365F91"/>
          <w:sz w:val="28"/>
          <w:szCs w:val="40"/>
          <w:lang w:val="pt-PT"/>
        </w:rPr>
        <w:t>o</w:t>
      </w:r>
      <w:r w:rsidRPr="000D7293">
        <w:rPr>
          <w:rFonts w:ascii="Cambria" w:hAnsi="Cambria" w:cs="Arial"/>
          <w:color w:val="365F91"/>
          <w:sz w:val="28"/>
          <w:szCs w:val="40"/>
          <w:lang w:val="pt-PT"/>
        </w:rPr>
        <w:t xml:space="preserve"> </w:t>
      </w:r>
      <w:r w:rsidR="003A5CCC">
        <w:rPr>
          <w:rFonts w:ascii="Cambria" w:hAnsi="Cambria" w:cs="Arial"/>
          <w:color w:val="365F91"/>
          <w:sz w:val="28"/>
          <w:szCs w:val="40"/>
          <w:lang w:val="pt-PT"/>
        </w:rPr>
        <w:t>trabalho prático</w:t>
      </w:r>
      <w:r w:rsidR="007A3F8F">
        <w:rPr>
          <w:rFonts w:ascii="Cambria" w:hAnsi="Cambria" w:cs="Arial"/>
          <w:color w:val="365F91"/>
          <w:sz w:val="28"/>
          <w:szCs w:val="40"/>
          <w:lang w:val="pt-PT"/>
        </w:rPr>
        <w:t xml:space="preserve"> – parte I</w:t>
      </w:r>
    </w:p>
    <w:p w14:paraId="53516025" w14:textId="7244CD2C" w:rsidR="002F46F2" w:rsidRPr="000D7293" w:rsidRDefault="007A3F8F">
      <w:pPr>
        <w:pStyle w:val="Ttulo"/>
        <w:jc w:val="right"/>
        <w:rPr>
          <w:color w:val="365F91"/>
          <w:lang w:val="pt-PT"/>
        </w:rPr>
      </w:pPr>
      <w:r>
        <w:rPr>
          <w:color w:val="365F91"/>
          <w:lang w:val="pt-PT"/>
        </w:rPr>
        <w:t>MovieDatabase</w:t>
      </w:r>
    </w:p>
    <w:p w14:paraId="73E24C3F" w14:textId="6654FDDB" w:rsidR="002F46F2" w:rsidRPr="000D7293" w:rsidRDefault="007A3F8F">
      <w:pPr>
        <w:pStyle w:val="AllCapsCentered"/>
        <w:spacing w:before="600"/>
        <w:jc w:val="right"/>
        <w:rPr>
          <w:rFonts w:ascii="Cambria" w:hAnsi="Cambria" w:cs="Arial"/>
          <w:color w:val="365F91"/>
          <w:sz w:val="28"/>
          <w:szCs w:val="40"/>
          <w:lang w:val="pt-PT"/>
        </w:rPr>
      </w:pPr>
      <w:r>
        <w:rPr>
          <w:rFonts w:ascii="Cambria" w:hAnsi="Cambria" w:cs="Arial"/>
          <w:color w:val="365F91"/>
          <w:sz w:val="28"/>
          <w:szCs w:val="40"/>
          <w:lang w:val="pt-PT"/>
        </w:rPr>
        <w:t>Sara lamela moreira</w:t>
      </w:r>
    </w:p>
    <w:p w14:paraId="3D563ED5" w14:textId="08A315B1" w:rsidR="00535585" w:rsidRPr="000D7293" w:rsidRDefault="007C7F01" w:rsidP="00623550">
      <w:pPr>
        <w:pStyle w:val="AllCapsCentered"/>
        <w:spacing w:line="100" w:lineRule="atLeast"/>
        <w:jc w:val="right"/>
        <w:rPr>
          <w:rFonts w:ascii="Cambria" w:hAnsi="Cambria" w:cs="Arial"/>
          <w:color w:val="365F91"/>
          <w:szCs w:val="40"/>
          <w:lang w:val="pt-PT"/>
        </w:rPr>
      </w:pPr>
      <w:r w:rsidRPr="000D7293">
        <w:rPr>
          <w:rFonts w:ascii="Cambria" w:hAnsi="Cambria" w:cs="Arial"/>
          <w:color w:val="365F91"/>
          <w:szCs w:val="40"/>
          <w:lang w:val="pt-PT"/>
        </w:rPr>
        <w:t xml:space="preserve">Aluno </w:t>
      </w:r>
      <w:r w:rsidR="00535585" w:rsidRPr="000D7293">
        <w:rPr>
          <w:rFonts w:ascii="Cambria" w:hAnsi="Cambria" w:cs="Arial"/>
          <w:color w:val="365F91"/>
          <w:szCs w:val="40"/>
          <w:lang w:val="pt-PT"/>
        </w:rPr>
        <w:t xml:space="preserve">nº </w:t>
      </w:r>
      <w:r w:rsidR="007A3F8F">
        <w:rPr>
          <w:rFonts w:ascii="Cambria" w:hAnsi="Cambria" w:cs="Arial"/>
          <w:color w:val="365F91"/>
          <w:szCs w:val="40"/>
          <w:lang w:val="pt-PT"/>
        </w:rPr>
        <w:t>8544</w:t>
      </w:r>
    </w:p>
    <w:p w14:paraId="3A5E1D8E" w14:textId="40B37100" w:rsidR="007A3F8F" w:rsidRPr="000D7293" w:rsidRDefault="007A3F8F" w:rsidP="007A3F8F">
      <w:pPr>
        <w:pStyle w:val="AllCapsCentered"/>
        <w:spacing w:before="600"/>
        <w:jc w:val="right"/>
        <w:rPr>
          <w:rFonts w:ascii="Cambria" w:hAnsi="Cambria" w:cs="Arial"/>
          <w:color w:val="365F91"/>
          <w:sz w:val="28"/>
          <w:szCs w:val="40"/>
          <w:lang w:val="pt-PT"/>
        </w:rPr>
      </w:pPr>
      <w:r>
        <w:rPr>
          <w:rFonts w:ascii="Cambria" w:hAnsi="Cambria" w:cs="Arial"/>
          <w:color w:val="365F91"/>
          <w:sz w:val="28"/>
          <w:szCs w:val="40"/>
          <w:lang w:val="pt-PT"/>
        </w:rPr>
        <w:t xml:space="preserve">emanuel de jesus correia carvalho </w:t>
      </w:r>
    </w:p>
    <w:p w14:paraId="47A0B417" w14:textId="0007FB85" w:rsidR="007A3F8F" w:rsidRPr="000D7293" w:rsidRDefault="007A3F8F" w:rsidP="007A3F8F">
      <w:pPr>
        <w:pStyle w:val="AllCapsCentered"/>
        <w:spacing w:line="100" w:lineRule="atLeast"/>
        <w:jc w:val="right"/>
        <w:rPr>
          <w:rFonts w:ascii="Cambria" w:hAnsi="Cambria" w:cs="Arial"/>
          <w:color w:val="365F91"/>
          <w:szCs w:val="40"/>
          <w:lang w:val="pt-PT"/>
        </w:rPr>
      </w:pPr>
      <w:r w:rsidRPr="000D7293">
        <w:rPr>
          <w:rFonts w:ascii="Cambria" w:hAnsi="Cambria" w:cs="Arial"/>
          <w:color w:val="365F91"/>
          <w:szCs w:val="40"/>
          <w:lang w:val="pt-PT"/>
        </w:rPr>
        <w:t xml:space="preserve">Aluno nº </w:t>
      </w:r>
      <w:r>
        <w:rPr>
          <w:rFonts w:ascii="Cambria" w:hAnsi="Cambria" w:cs="Arial"/>
          <w:color w:val="365F91"/>
          <w:szCs w:val="40"/>
          <w:lang w:val="pt-PT"/>
        </w:rPr>
        <w:t>8</w:t>
      </w:r>
      <w:r>
        <w:rPr>
          <w:rFonts w:ascii="Cambria" w:hAnsi="Cambria" w:cs="Arial"/>
          <w:color w:val="365F91"/>
          <w:szCs w:val="40"/>
          <w:lang w:val="pt-PT"/>
        </w:rPr>
        <w:t>820</w:t>
      </w:r>
    </w:p>
    <w:p w14:paraId="75C58F86" w14:textId="77777777" w:rsidR="00623550" w:rsidRPr="000D7293" w:rsidRDefault="00623550" w:rsidP="000D7293">
      <w:pPr>
        <w:rPr>
          <w:lang w:val="pt-PT"/>
        </w:rPr>
      </w:pPr>
    </w:p>
    <w:p w14:paraId="2DDD2073" w14:textId="77777777" w:rsidR="000D7293" w:rsidRPr="000D7293" w:rsidRDefault="000D7293" w:rsidP="000D7293">
      <w:pPr>
        <w:rPr>
          <w:lang w:val="pt-PT"/>
        </w:rPr>
      </w:pPr>
    </w:p>
    <w:p w14:paraId="173297B9" w14:textId="77777777" w:rsidR="000D7293" w:rsidRPr="000D7293" w:rsidRDefault="000D7293" w:rsidP="000D7293">
      <w:pPr>
        <w:rPr>
          <w:lang w:val="pt-PT"/>
        </w:rPr>
      </w:pPr>
    </w:p>
    <w:p w14:paraId="352F03C4" w14:textId="13F55F13" w:rsidR="0002325C" w:rsidRPr="000D7293" w:rsidRDefault="0002325C" w:rsidP="007C7F01">
      <w:pPr>
        <w:pStyle w:val="StyleCentered"/>
        <w:jc w:val="right"/>
        <w:rPr>
          <w:rFonts w:ascii="Cambria" w:hAnsi="Cambria" w:cs="Arial"/>
          <w:color w:val="17365D"/>
          <w:lang w:val="pt-PT"/>
        </w:rPr>
      </w:pPr>
      <w:r w:rsidRPr="000D7293">
        <w:rPr>
          <w:rFonts w:ascii="Cambria" w:hAnsi="Cambria" w:cs="Arial"/>
          <w:color w:val="17365D"/>
          <w:lang w:val="pt-PT"/>
        </w:rPr>
        <w:t>Trabalho realizado sob a orientação de:</w:t>
      </w:r>
    </w:p>
    <w:p w14:paraId="6ED59D03" w14:textId="5D995110" w:rsidR="0002325C" w:rsidRPr="000D7293" w:rsidRDefault="003A5CCC" w:rsidP="007C7F01">
      <w:pPr>
        <w:pStyle w:val="StyleCentered"/>
        <w:jc w:val="right"/>
        <w:rPr>
          <w:rFonts w:ascii="Cambria" w:hAnsi="Cambria" w:cs="Arial"/>
          <w:color w:val="17365D"/>
          <w:lang w:val="pt-PT"/>
        </w:rPr>
      </w:pPr>
      <w:r>
        <w:rPr>
          <w:rFonts w:ascii="Cambria" w:hAnsi="Cambria" w:cs="Arial"/>
          <w:color w:val="17365D"/>
          <w:lang w:val="pt-PT"/>
        </w:rPr>
        <w:t>Luís Ferreira</w:t>
      </w:r>
    </w:p>
    <w:p w14:paraId="49DE7F92" w14:textId="77777777" w:rsidR="002C55AC" w:rsidRPr="000D7293" w:rsidRDefault="002C55AC" w:rsidP="000D7293">
      <w:pPr>
        <w:rPr>
          <w:lang w:val="pt-PT"/>
        </w:rPr>
      </w:pPr>
    </w:p>
    <w:p w14:paraId="33DDC18E" w14:textId="77777777" w:rsidR="000D7293" w:rsidRPr="000D7293" w:rsidRDefault="000D7293" w:rsidP="000D7293">
      <w:pPr>
        <w:rPr>
          <w:lang w:val="pt-PT"/>
        </w:rPr>
      </w:pPr>
    </w:p>
    <w:p w14:paraId="57E17BB3" w14:textId="2AB72E9D" w:rsidR="003A5CCC" w:rsidRDefault="003A5CCC" w:rsidP="003A5CCC">
      <w:pPr>
        <w:pStyle w:val="StyleCentered"/>
        <w:spacing w:line="480" w:lineRule="auto"/>
        <w:jc w:val="right"/>
        <w:rPr>
          <w:rFonts w:ascii="Cambria" w:hAnsi="Cambria" w:cs="Arial"/>
          <w:b/>
          <w:color w:val="365F91"/>
          <w:lang w:val="pt-PT"/>
        </w:rPr>
      </w:pPr>
      <w:r>
        <w:rPr>
          <w:rFonts w:ascii="Cambria" w:hAnsi="Cambria" w:cs="Arial"/>
          <w:b/>
          <w:color w:val="365F91"/>
          <w:lang w:val="pt-PT"/>
        </w:rPr>
        <w:t>Linguagens de Programação II</w:t>
      </w:r>
    </w:p>
    <w:p w14:paraId="43ABCEF4" w14:textId="4E095A7E" w:rsidR="0002325C" w:rsidRPr="003A5CCC" w:rsidRDefault="0002325C" w:rsidP="003A5CCC">
      <w:pPr>
        <w:pStyle w:val="StyleCentered"/>
        <w:spacing w:line="480" w:lineRule="auto"/>
        <w:jc w:val="right"/>
        <w:rPr>
          <w:rFonts w:ascii="Cambria" w:hAnsi="Cambria" w:cs="Arial"/>
          <w:b/>
          <w:color w:val="365F91"/>
          <w:sz w:val="20"/>
          <w:szCs w:val="16"/>
          <w:lang w:val="pt-PT"/>
        </w:rPr>
      </w:pPr>
      <w:r w:rsidRPr="003A5CCC">
        <w:rPr>
          <w:rFonts w:ascii="Cambria" w:hAnsi="Cambria" w:cs="Arial"/>
          <w:b/>
          <w:color w:val="365F91"/>
          <w:sz w:val="20"/>
          <w:szCs w:val="16"/>
          <w:lang w:val="pt-PT"/>
        </w:rPr>
        <w:t>Licenciatura em Engenharia de Sistemas Informáticos</w:t>
      </w:r>
    </w:p>
    <w:p w14:paraId="2067C93B" w14:textId="7C52973E" w:rsidR="007C7F01" w:rsidRPr="000D7293" w:rsidRDefault="007C7F01" w:rsidP="003A5CCC">
      <w:pPr>
        <w:pStyle w:val="StyleCentered"/>
        <w:spacing w:line="480" w:lineRule="auto"/>
        <w:jc w:val="right"/>
        <w:rPr>
          <w:rFonts w:ascii="Cambria" w:hAnsi="Cambria" w:cs="Arial"/>
          <w:color w:val="17365D"/>
          <w:lang w:val="pt-PT"/>
        </w:rPr>
      </w:pPr>
      <w:r w:rsidRPr="000D7293">
        <w:rPr>
          <w:rFonts w:ascii="Cambria" w:hAnsi="Cambria" w:cs="Arial"/>
          <w:color w:val="17365D"/>
          <w:lang w:val="pt-PT"/>
        </w:rPr>
        <w:t xml:space="preserve">Barcelos, </w:t>
      </w:r>
      <w:r w:rsidR="007A3F8F">
        <w:rPr>
          <w:rFonts w:ascii="Cambria" w:hAnsi="Cambria" w:cs="Arial"/>
          <w:color w:val="17365D"/>
          <w:lang w:val="pt-PT"/>
        </w:rPr>
        <w:t>26 de Abril</w:t>
      </w:r>
      <w:r w:rsidRPr="000D7293">
        <w:rPr>
          <w:rFonts w:ascii="Cambria" w:hAnsi="Cambria" w:cs="Arial"/>
          <w:color w:val="17365D"/>
          <w:lang w:val="pt-PT"/>
        </w:rPr>
        <w:t xml:space="preserve"> de </w:t>
      </w:r>
      <w:r w:rsidR="007A3F8F">
        <w:rPr>
          <w:rFonts w:ascii="Cambria" w:hAnsi="Cambria" w:cs="Arial"/>
          <w:color w:val="17365D"/>
          <w:lang w:val="pt-PT"/>
        </w:rPr>
        <w:t>2020</w:t>
      </w:r>
    </w:p>
    <w:p w14:paraId="29A37DB0" w14:textId="77777777" w:rsidR="002F46F2" w:rsidRPr="000D7293" w:rsidRDefault="002F46F2">
      <w:pPr>
        <w:rPr>
          <w:lang w:val="pt-PT"/>
        </w:rPr>
      </w:pPr>
    </w:p>
    <w:p w14:paraId="0019972B" w14:textId="77777777" w:rsidR="002F46F2" w:rsidRPr="000D7293" w:rsidRDefault="002F46F2">
      <w:pPr>
        <w:rPr>
          <w:lang w:val="pt-PT"/>
        </w:rPr>
        <w:sectPr w:rsidR="002F46F2" w:rsidRPr="000D7293" w:rsidSect="003D1248">
          <w:footerReference w:type="even" r:id="rId9"/>
          <w:pgSz w:w="11905" w:h="16837"/>
          <w:pgMar w:top="1701" w:right="1247" w:bottom="680" w:left="1814" w:header="720" w:footer="454" w:gutter="227"/>
          <w:cols w:space="720"/>
          <w:formProt w:val="0"/>
          <w:docGrid w:linePitch="240" w:charSpace="36864"/>
        </w:sectPr>
      </w:pPr>
    </w:p>
    <w:p w14:paraId="1044F354" w14:textId="77777777" w:rsidR="002F46F2" w:rsidRPr="000D7293" w:rsidRDefault="002F46F2" w:rsidP="003D1248">
      <w:pPr>
        <w:pStyle w:val="Seccao"/>
      </w:pPr>
      <w:r w:rsidRPr="000D7293">
        <w:lastRenderedPageBreak/>
        <w:t>Índice</w:t>
      </w:r>
    </w:p>
    <w:p w14:paraId="694063F5" w14:textId="6E7A4FAF" w:rsidR="00BE346A" w:rsidRDefault="002F46F2">
      <w:pPr>
        <w:pStyle w:val="ndice1"/>
        <w:rPr>
          <w:rFonts w:asciiTheme="minorHAnsi" w:eastAsiaTheme="minorEastAsia" w:hAnsiTheme="minorHAnsi" w:cstheme="minorBidi"/>
          <w:bCs w:val="0"/>
          <w:smallCaps w:val="0"/>
          <w:noProof/>
          <w:kern w:val="0"/>
          <w:sz w:val="22"/>
          <w:szCs w:val="22"/>
          <w:lang w:val="pt-PT" w:eastAsia="pt-PT" w:bidi="ar-SA"/>
        </w:rPr>
      </w:pPr>
      <w:r w:rsidRPr="000D7293">
        <w:rPr>
          <w:lang w:val="pt-PT"/>
        </w:rPr>
        <w:fldChar w:fldCharType="begin"/>
      </w:r>
      <w:r w:rsidRPr="000D7293">
        <w:rPr>
          <w:lang w:val="pt-PT"/>
        </w:rPr>
        <w:instrText xml:space="preserve"> TOC \o "1-9" \h</w:instrText>
      </w:r>
      <w:r w:rsidRPr="000D7293">
        <w:rPr>
          <w:lang w:val="pt-PT"/>
        </w:rPr>
        <w:fldChar w:fldCharType="separate"/>
      </w:r>
      <w:hyperlink w:anchor="_Toc38798766" w:history="1">
        <w:r w:rsidR="00BE346A" w:rsidRPr="00E52317">
          <w:rPr>
            <w:rStyle w:val="Hiperligao"/>
            <w:noProof/>
          </w:rPr>
          <w:t>1</w:t>
        </w:r>
        <w:r w:rsidR="00BE346A">
          <w:rPr>
            <w:rFonts w:asciiTheme="minorHAnsi" w:eastAsiaTheme="minorEastAsia" w:hAnsiTheme="minorHAnsi" w:cstheme="minorBidi"/>
            <w:bCs w:val="0"/>
            <w:smallCaps w:val="0"/>
            <w:noProof/>
            <w:kern w:val="0"/>
            <w:sz w:val="22"/>
            <w:szCs w:val="22"/>
            <w:lang w:val="pt-PT" w:eastAsia="pt-PT" w:bidi="ar-SA"/>
          </w:rPr>
          <w:tab/>
        </w:r>
        <w:r w:rsidR="00BE346A" w:rsidRPr="00E52317">
          <w:rPr>
            <w:rStyle w:val="Hiperligao"/>
            <w:noProof/>
          </w:rPr>
          <w:t>Introdução</w:t>
        </w:r>
        <w:r w:rsidR="00BE346A">
          <w:rPr>
            <w:noProof/>
          </w:rPr>
          <w:tab/>
        </w:r>
        <w:r w:rsidR="00BE346A">
          <w:rPr>
            <w:noProof/>
          </w:rPr>
          <w:fldChar w:fldCharType="begin"/>
        </w:r>
        <w:r w:rsidR="00BE346A">
          <w:rPr>
            <w:noProof/>
          </w:rPr>
          <w:instrText xml:space="preserve"> PAGEREF _Toc38798766 \h </w:instrText>
        </w:r>
        <w:r w:rsidR="00BE346A">
          <w:rPr>
            <w:noProof/>
          </w:rPr>
        </w:r>
        <w:r w:rsidR="00BE346A">
          <w:rPr>
            <w:noProof/>
          </w:rPr>
          <w:fldChar w:fldCharType="separate"/>
        </w:r>
        <w:r w:rsidR="00BE346A">
          <w:rPr>
            <w:noProof/>
          </w:rPr>
          <w:t>3</w:t>
        </w:r>
        <w:r w:rsidR="00BE346A">
          <w:rPr>
            <w:noProof/>
          </w:rPr>
          <w:fldChar w:fldCharType="end"/>
        </w:r>
      </w:hyperlink>
    </w:p>
    <w:p w14:paraId="6647AF8E" w14:textId="6344E7E1" w:rsidR="00BE346A" w:rsidRDefault="00BE346A">
      <w:pPr>
        <w:pStyle w:val="ndice1"/>
        <w:rPr>
          <w:rFonts w:asciiTheme="minorHAnsi" w:eastAsiaTheme="minorEastAsia" w:hAnsiTheme="minorHAnsi" w:cstheme="minorBidi"/>
          <w:bCs w:val="0"/>
          <w:smallCaps w:val="0"/>
          <w:noProof/>
          <w:kern w:val="0"/>
          <w:sz w:val="22"/>
          <w:szCs w:val="22"/>
          <w:lang w:val="pt-PT" w:eastAsia="pt-PT" w:bidi="ar-SA"/>
        </w:rPr>
      </w:pPr>
      <w:hyperlink w:anchor="_Toc38798767" w:history="1">
        <w:r w:rsidRPr="00E52317">
          <w:rPr>
            <w:rStyle w:val="Hiperligao"/>
            <w:noProof/>
          </w:rPr>
          <w:t>2</w:t>
        </w:r>
        <w:r>
          <w:rPr>
            <w:rFonts w:asciiTheme="minorHAnsi" w:eastAsiaTheme="minorEastAsia" w:hAnsiTheme="minorHAnsi" w:cstheme="minorBidi"/>
            <w:bCs w:val="0"/>
            <w:smallCaps w:val="0"/>
            <w:noProof/>
            <w:kern w:val="0"/>
            <w:sz w:val="22"/>
            <w:szCs w:val="22"/>
            <w:lang w:val="pt-PT" w:eastAsia="pt-PT" w:bidi="ar-SA"/>
          </w:rPr>
          <w:tab/>
        </w:r>
        <w:r w:rsidRPr="00E52317">
          <w:rPr>
            <w:rStyle w:val="Hiperligao"/>
            <w:noProof/>
          </w:rPr>
          <w:t>Classes e herança</w:t>
        </w:r>
        <w:r>
          <w:rPr>
            <w:noProof/>
          </w:rPr>
          <w:tab/>
        </w:r>
        <w:r>
          <w:rPr>
            <w:noProof/>
          </w:rPr>
          <w:fldChar w:fldCharType="begin"/>
        </w:r>
        <w:r>
          <w:rPr>
            <w:noProof/>
          </w:rPr>
          <w:instrText xml:space="preserve"> PAGEREF _Toc38798767 \h </w:instrText>
        </w:r>
        <w:r>
          <w:rPr>
            <w:noProof/>
          </w:rPr>
        </w:r>
        <w:r>
          <w:rPr>
            <w:noProof/>
          </w:rPr>
          <w:fldChar w:fldCharType="separate"/>
        </w:r>
        <w:r>
          <w:rPr>
            <w:noProof/>
          </w:rPr>
          <w:t>4</w:t>
        </w:r>
        <w:r>
          <w:rPr>
            <w:noProof/>
          </w:rPr>
          <w:fldChar w:fldCharType="end"/>
        </w:r>
      </w:hyperlink>
    </w:p>
    <w:p w14:paraId="6726B699" w14:textId="7FFE73D8" w:rsidR="00BE346A" w:rsidRDefault="00BE346A">
      <w:pPr>
        <w:pStyle w:val="ndice1"/>
        <w:rPr>
          <w:rFonts w:asciiTheme="minorHAnsi" w:eastAsiaTheme="minorEastAsia" w:hAnsiTheme="minorHAnsi" w:cstheme="minorBidi"/>
          <w:bCs w:val="0"/>
          <w:smallCaps w:val="0"/>
          <w:noProof/>
          <w:kern w:val="0"/>
          <w:sz w:val="22"/>
          <w:szCs w:val="22"/>
          <w:lang w:val="pt-PT" w:eastAsia="pt-PT" w:bidi="ar-SA"/>
        </w:rPr>
      </w:pPr>
      <w:hyperlink w:anchor="_Toc38798768" w:history="1">
        <w:r w:rsidRPr="00E52317">
          <w:rPr>
            <w:rStyle w:val="Hiperligao"/>
            <w:noProof/>
          </w:rPr>
          <w:t>3</w:t>
        </w:r>
        <w:r>
          <w:rPr>
            <w:rFonts w:asciiTheme="minorHAnsi" w:eastAsiaTheme="minorEastAsia" w:hAnsiTheme="minorHAnsi" w:cstheme="minorBidi"/>
            <w:bCs w:val="0"/>
            <w:smallCaps w:val="0"/>
            <w:noProof/>
            <w:kern w:val="0"/>
            <w:sz w:val="22"/>
            <w:szCs w:val="22"/>
            <w:lang w:val="pt-PT" w:eastAsia="pt-PT" w:bidi="ar-SA"/>
          </w:rPr>
          <w:tab/>
        </w:r>
        <w:r w:rsidRPr="00E52317">
          <w:rPr>
            <w:rStyle w:val="Hiperligao"/>
            <w:noProof/>
          </w:rPr>
          <w:t>Estrutura de Dados e Diagrama de Classes</w:t>
        </w:r>
        <w:r>
          <w:rPr>
            <w:noProof/>
          </w:rPr>
          <w:tab/>
        </w:r>
        <w:r>
          <w:rPr>
            <w:noProof/>
          </w:rPr>
          <w:fldChar w:fldCharType="begin"/>
        </w:r>
        <w:r>
          <w:rPr>
            <w:noProof/>
          </w:rPr>
          <w:instrText xml:space="preserve"> PAGEREF _Toc38798768 \h </w:instrText>
        </w:r>
        <w:r>
          <w:rPr>
            <w:noProof/>
          </w:rPr>
        </w:r>
        <w:r>
          <w:rPr>
            <w:noProof/>
          </w:rPr>
          <w:fldChar w:fldCharType="separate"/>
        </w:r>
        <w:r>
          <w:rPr>
            <w:noProof/>
          </w:rPr>
          <w:t>5</w:t>
        </w:r>
        <w:r>
          <w:rPr>
            <w:noProof/>
          </w:rPr>
          <w:fldChar w:fldCharType="end"/>
        </w:r>
      </w:hyperlink>
    </w:p>
    <w:p w14:paraId="5337E785" w14:textId="40103687" w:rsidR="00BE346A" w:rsidRDefault="00BE346A">
      <w:pPr>
        <w:pStyle w:val="ndice1"/>
        <w:rPr>
          <w:rFonts w:asciiTheme="minorHAnsi" w:eastAsiaTheme="minorEastAsia" w:hAnsiTheme="minorHAnsi" w:cstheme="minorBidi"/>
          <w:bCs w:val="0"/>
          <w:smallCaps w:val="0"/>
          <w:noProof/>
          <w:kern w:val="0"/>
          <w:sz w:val="22"/>
          <w:szCs w:val="22"/>
          <w:lang w:val="pt-PT" w:eastAsia="pt-PT" w:bidi="ar-SA"/>
        </w:rPr>
      </w:pPr>
      <w:hyperlink w:anchor="_Toc38798769" w:history="1">
        <w:r w:rsidRPr="00E52317">
          <w:rPr>
            <w:rStyle w:val="Hiperligao"/>
            <w:noProof/>
          </w:rPr>
          <w:t>4</w:t>
        </w:r>
        <w:r>
          <w:rPr>
            <w:rFonts w:asciiTheme="minorHAnsi" w:eastAsiaTheme="minorEastAsia" w:hAnsiTheme="minorHAnsi" w:cstheme="minorBidi"/>
            <w:bCs w:val="0"/>
            <w:smallCaps w:val="0"/>
            <w:noProof/>
            <w:kern w:val="0"/>
            <w:sz w:val="22"/>
            <w:szCs w:val="22"/>
            <w:lang w:val="pt-PT" w:eastAsia="pt-PT" w:bidi="ar-SA"/>
          </w:rPr>
          <w:tab/>
        </w:r>
        <w:r w:rsidRPr="00E52317">
          <w:rPr>
            <w:rStyle w:val="Hiperligao"/>
            <w:noProof/>
          </w:rPr>
          <w:t>Funcionalidades</w:t>
        </w:r>
        <w:r>
          <w:rPr>
            <w:noProof/>
          </w:rPr>
          <w:tab/>
        </w:r>
        <w:r>
          <w:rPr>
            <w:noProof/>
          </w:rPr>
          <w:fldChar w:fldCharType="begin"/>
        </w:r>
        <w:r>
          <w:rPr>
            <w:noProof/>
          </w:rPr>
          <w:instrText xml:space="preserve"> PAGEREF _Toc38798769 \h </w:instrText>
        </w:r>
        <w:r>
          <w:rPr>
            <w:noProof/>
          </w:rPr>
        </w:r>
        <w:r>
          <w:rPr>
            <w:noProof/>
          </w:rPr>
          <w:fldChar w:fldCharType="separate"/>
        </w:r>
        <w:r>
          <w:rPr>
            <w:noProof/>
          </w:rPr>
          <w:t>7</w:t>
        </w:r>
        <w:r>
          <w:rPr>
            <w:noProof/>
          </w:rPr>
          <w:fldChar w:fldCharType="end"/>
        </w:r>
      </w:hyperlink>
    </w:p>
    <w:p w14:paraId="22B9AE4A" w14:textId="72B0E21A" w:rsidR="00BE346A" w:rsidRDefault="00BE346A">
      <w:pPr>
        <w:pStyle w:val="ndice1"/>
        <w:rPr>
          <w:rFonts w:asciiTheme="minorHAnsi" w:eastAsiaTheme="minorEastAsia" w:hAnsiTheme="minorHAnsi" w:cstheme="minorBidi"/>
          <w:bCs w:val="0"/>
          <w:smallCaps w:val="0"/>
          <w:noProof/>
          <w:kern w:val="0"/>
          <w:sz w:val="22"/>
          <w:szCs w:val="22"/>
          <w:lang w:val="pt-PT" w:eastAsia="pt-PT" w:bidi="ar-SA"/>
        </w:rPr>
      </w:pPr>
      <w:hyperlink w:anchor="_Toc38798770" w:history="1">
        <w:r w:rsidRPr="00E52317">
          <w:rPr>
            <w:rStyle w:val="Hiperligao"/>
            <w:noProof/>
          </w:rPr>
          <w:t>5</w:t>
        </w:r>
        <w:r>
          <w:rPr>
            <w:rFonts w:asciiTheme="minorHAnsi" w:eastAsiaTheme="minorEastAsia" w:hAnsiTheme="minorHAnsi" w:cstheme="minorBidi"/>
            <w:bCs w:val="0"/>
            <w:smallCaps w:val="0"/>
            <w:noProof/>
            <w:kern w:val="0"/>
            <w:sz w:val="22"/>
            <w:szCs w:val="22"/>
            <w:lang w:val="pt-PT" w:eastAsia="pt-PT" w:bidi="ar-SA"/>
          </w:rPr>
          <w:tab/>
        </w:r>
        <w:r w:rsidRPr="00E52317">
          <w:rPr>
            <w:rStyle w:val="Hiperligao"/>
            <w:noProof/>
          </w:rPr>
          <w:t>Conclusão</w:t>
        </w:r>
        <w:r>
          <w:rPr>
            <w:noProof/>
          </w:rPr>
          <w:tab/>
        </w:r>
        <w:r>
          <w:rPr>
            <w:noProof/>
          </w:rPr>
          <w:fldChar w:fldCharType="begin"/>
        </w:r>
        <w:r>
          <w:rPr>
            <w:noProof/>
          </w:rPr>
          <w:instrText xml:space="preserve"> PAGEREF _Toc38798770 \h </w:instrText>
        </w:r>
        <w:r>
          <w:rPr>
            <w:noProof/>
          </w:rPr>
        </w:r>
        <w:r>
          <w:rPr>
            <w:noProof/>
          </w:rPr>
          <w:fldChar w:fldCharType="separate"/>
        </w:r>
        <w:r>
          <w:rPr>
            <w:noProof/>
          </w:rPr>
          <w:t>9</w:t>
        </w:r>
        <w:r>
          <w:rPr>
            <w:noProof/>
          </w:rPr>
          <w:fldChar w:fldCharType="end"/>
        </w:r>
      </w:hyperlink>
    </w:p>
    <w:p w14:paraId="485FFF9C" w14:textId="0F2343E5" w:rsidR="00BE346A" w:rsidRDefault="00BE346A">
      <w:pPr>
        <w:pStyle w:val="ndice1"/>
        <w:rPr>
          <w:rFonts w:asciiTheme="minorHAnsi" w:eastAsiaTheme="minorEastAsia" w:hAnsiTheme="minorHAnsi" w:cstheme="minorBidi"/>
          <w:bCs w:val="0"/>
          <w:smallCaps w:val="0"/>
          <w:noProof/>
          <w:kern w:val="0"/>
          <w:sz w:val="22"/>
          <w:szCs w:val="22"/>
          <w:lang w:val="pt-PT" w:eastAsia="pt-PT" w:bidi="ar-SA"/>
        </w:rPr>
      </w:pPr>
      <w:hyperlink w:anchor="_Toc38798771" w:history="1">
        <w:r w:rsidRPr="00E52317">
          <w:rPr>
            <w:rStyle w:val="Hiperligao"/>
            <w:noProof/>
          </w:rPr>
          <w:t>Bibliografia</w:t>
        </w:r>
        <w:r>
          <w:rPr>
            <w:noProof/>
          </w:rPr>
          <w:tab/>
        </w:r>
        <w:r>
          <w:rPr>
            <w:noProof/>
          </w:rPr>
          <w:fldChar w:fldCharType="begin"/>
        </w:r>
        <w:r>
          <w:rPr>
            <w:noProof/>
          </w:rPr>
          <w:instrText xml:space="preserve"> PAGEREF _Toc38798771 \h </w:instrText>
        </w:r>
        <w:r>
          <w:rPr>
            <w:noProof/>
          </w:rPr>
        </w:r>
        <w:r>
          <w:rPr>
            <w:noProof/>
          </w:rPr>
          <w:fldChar w:fldCharType="separate"/>
        </w:r>
        <w:r>
          <w:rPr>
            <w:noProof/>
          </w:rPr>
          <w:t>11</w:t>
        </w:r>
        <w:r>
          <w:rPr>
            <w:noProof/>
          </w:rPr>
          <w:fldChar w:fldCharType="end"/>
        </w:r>
      </w:hyperlink>
    </w:p>
    <w:p w14:paraId="237D6BD5" w14:textId="25DDDC64" w:rsidR="007A3F8F" w:rsidRDefault="002F46F2" w:rsidP="00E005EF">
      <w:pPr>
        <w:pStyle w:val="ndice1"/>
        <w:tabs>
          <w:tab w:val="clear" w:pos="660"/>
          <w:tab w:val="clear" w:pos="8835"/>
          <w:tab w:val="right" w:leader="dot" w:pos="8844"/>
        </w:tabs>
      </w:pPr>
      <w:r w:rsidRPr="000D7293">
        <w:rPr>
          <w:lang w:val="pt-PT"/>
        </w:rPr>
        <w:fldChar w:fldCharType="end"/>
      </w:r>
    </w:p>
    <w:p w14:paraId="255C72FB" w14:textId="6523A4FD" w:rsidR="002F46F2" w:rsidRPr="000D7293" w:rsidRDefault="002F46F2" w:rsidP="003D1248">
      <w:pPr>
        <w:pStyle w:val="Seccao"/>
      </w:pPr>
      <w:r w:rsidRPr="000D7293">
        <w:t>Lista de Figuras</w:t>
      </w:r>
    </w:p>
    <w:p w14:paraId="43ABA0DE" w14:textId="5F527146" w:rsidR="00E005EF" w:rsidRDefault="003D1248">
      <w:pPr>
        <w:pStyle w:val="ndicedeilustraes"/>
        <w:tabs>
          <w:tab w:val="right" w:leader="dot" w:pos="8607"/>
        </w:tabs>
        <w:rPr>
          <w:rFonts w:asciiTheme="minorHAnsi" w:eastAsiaTheme="minorEastAsia" w:hAnsiTheme="minorHAnsi" w:cstheme="minorBidi"/>
          <w:noProof/>
          <w:kern w:val="0"/>
          <w:lang w:val="pt-PT" w:eastAsia="pt-PT" w:bidi="ar-SA"/>
        </w:rPr>
      </w:pPr>
      <w:r>
        <w:rPr>
          <w:lang w:val="pt-PT"/>
        </w:rPr>
        <w:fldChar w:fldCharType="begin"/>
      </w:r>
      <w:r>
        <w:rPr>
          <w:lang w:val="pt-PT"/>
        </w:rPr>
        <w:instrText xml:space="preserve"> TOC \c "Figura" </w:instrText>
      </w:r>
      <w:r>
        <w:rPr>
          <w:lang w:val="pt-PT"/>
        </w:rPr>
        <w:fldChar w:fldCharType="separate"/>
      </w:r>
      <w:r w:rsidR="00E005EF" w:rsidRPr="00E005EF">
        <w:rPr>
          <w:noProof/>
          <w:lang w:val="pt-PT"/>
        </w:rPr>
        <w:t>Figura 1: Diagrama de Classes</w:t>
      </w:r>
      <w:r w:rsidR="00E005EF" w:rsidRPr="00E005EF">
        <w:rPr>
          <w:noProof/>
          <w:lang w:val="pt-PT"/>
        </w:rPr>
        <w:tab/>
      </w:r>
      <w:r w:rsidR="00E005EF">
        <w:rPr>
          <w:noProof/>
        </w:rPr>
        <w:fldChar w:fldCharType="begin"/>
      </w:r>
      <w:r w:rsidR="00E005EF" w:rsidRPr="00E005EF">
        <w:rPr>
          <w:noProof/>
          <w:lang w:val="pt-PT"/>
        </w:rPr>
        <w:instrText xml:space="preserve"> PAGEREF _Toc38790814 \h </w:instrText>
      </w:r>
      <w:r w:rsidR="00E005EF">
        <w:rPr>
          <w:noProof/>
        </w:rPr>
      </w:r>
      <w:r w:rsidR="00E005EF">
        <w:rPr>
          <w:noProof/>
        </w:rPr>
        <w:fldChar w:fldCharType="separate"/>
      </w:r>
      <w:r w:rsidR="00BE346A">
        <w:rPr>
          <w:noProof/>
          <w:lang w:val="pt-PT"/>
        </w:rPr>
        <w:t>6</w:t>
      </w:r>
      <w:r w:rsidR="00E005EF">
        <w:rPr>
          <w:noProof/>
        </w:rPr>
        <w:fldChar w:fldCharType="end"/>
      </w:r>
    </w:p>
    <w:p w14:paraId="6B1ED4CD" w14:textId="2A4747C8" w:rsidR="002F46F2" w:rsidRPr="000D7293" w:rsidRDefault="003D1248" w:rsidP="00B537E7">
      <w:pPr>
        <w:rPr>
          <w:lang w:val="pt-PT"/>
        </w:rPr>
      </w:pPr>
      <w:r>
        <w:rPr>
          <w:lang w:val="pt-PT"/>
        </w:rPr>
        <w:fldChar w:fldCharType="end"/>
      </w:r>
    </w:p>
    <w:p w14:paraId="3860B1BD" w14:textId="77777777" w:rsidR="003D1248" w:rsidRPr="000D7293" w:rsidRDefault="003D1248" w:rsidP="00B537E7">
      <w:pPr>
        <w:rPr>
          <w:lang w:val="pt-PT"/>
        </w:rPr>
      </w:pPr>
    </w:p>
    <w:p w14:paraId="30BC0F6E" w14:textId="77777777" w:rsidR="002F46F2" w:rsidRPr="000D7293" w:rsidRDefault="002F46F2">
      <w:pPr>
        <w:rPr>
          <w:lang w:val="pt-PT"/>
        </w:rPr>
      </w:pPr>
    </w:p>
    <w:p w14:paraId="39A8C01C" w14:textId="77777777" w:rsidR="002F46F2" w:rsidRPr="000D7293" w:rsidRDefault="002F46F2">
      <w:pPr>
        <w:rPr>
          <w:lang w:val="pt-PT"/>
        </w:rPr>
        <w:sectPr w:rsidR="002F46F2" w:rsidRPr="000D7293" w:rsidSect="003D1248">
          <w:footerReference w:type="even" r:id="rId10"/>
          <w:footerReference w:type="default" r:id="rId11"/>
          <w:footerReference w:type="first" r:id="rId12"/>
          <w:type w:val="continuous"/>
          <w:pgSz w:w="11905" w:h="16837"/>
          <w:pgMar w:top="1701" w:right="1247" w:bottom="1134" w:left="1814" w:header="720" w:footer="720" w:gutter="227"/>
          <w:pgNumType w:fmt="upperRoman" w:start="1"/>
          <w:cols w:space="720"/>
          <w:formProt w:val="0"/>
          <w:docGrid w:linePitch="240" w:charSpace="36864"/>
        </w:sectPr>
      </w:pPr>
    </w:p>
    <w:p w14:paraId="21F51404" w14:textId="4DC4049E" w:rsidR="00D16BFC" w:rsidRPr="00C46D78" w:rsidRDefault="0032156F" w:rsidP="00C46D78">
      <w:pPr>
        <w:pStyle w:val="Ttulo1"/>
      </w:pPr>
      <w:bookmarkStart w:id="0" w:name="_Toc38798766"/>
      <w:r>
        <w:lastRenderedPageBreak/>
        <w:t>Introdução</w:t>
      </w:r>
      <w:bookmarkEnd w:id="0"/>
    </w:p>
    <w:p w14:paraId="61548115" w14:textId="30F0CD14" w:rsidR="000D7293" w:rsidRDefault="004F3F6B">
      <w:pPr>
        <w:rPr>
          <w:lang w:val="pt-PT"/>
        </w:rPr>
      </w:pPr>
      <w:r>
        <w:rPr>
          <w:lang w:val="pt-PT"/>
        </w:rPr>
        <w:t>No âmbito da disciplina de Linguagem de Programação, desenvolvemos um programa de gestão de Filmes e utilizadores, sendo que este ainda está na sua construção. Nesta primeira parte do projeto desenvolvemos o esqueleto do programa, a sua estrutura e definimos as suas Classes principais, assim como as suas heranças base. Ao longo do segundo projeto estes podem sofrer alterações.</w:t>
      </w:r>
    </w:p>
    <w:p w14:paraId="20F84C90" w14:textId="709DF10C" w:rsidR="00BE346A" w:rsidRDefault="00BE346A">
      <w:pPr>
        <w:rPr>
          <w:lang w:val="pt-PT"/>
        </w:rPr>
      </w:pPr>
    </w:p>
    <w:p w14:paraId="76355729" w14:textId="77777777" w:rsidR="00BE346A" w:rsidRDefault="00BE346A">
      <w:pPr>
        <w:rPr>
          <w:lang w:val="pt-PT"/>
        </w:rPr>
      </w:pPr>
    </w:p>
    <w:p w14:paraId="5271F7B9" w14:textId="1E01AD20" w:rsidR="002F46F2" w:rsidRPr="000D7293" w:rsidRDefault="0032156F" w:rsidP="00BE346A">
      <w:pPr>
        <w:pStyle w:val="Ttulo1"/>
      </w:pPr>
      <w:bookmarkStart w:id="1" w:name="_Toc38798767"/>
      <w:r>
        <w:lastRenderedPageBreak/>
        <w:t>Classes e herança</w:t>
      </w:r>
      <w:bookmarkEnd w:id="1"/>
    </w:p>
    <w:p w14:paraId="002E8B40" w14:textId="285F549E" w:rsidR="00C46D78" w:rsidRDefault="004F3F6B" w:rsidP="00C46D78">
      <w:pPr>
        <w:rPr>
          <w:lang w:val="pt-PT"/>
        </w:rPr>
      </w:pPr>
      <w:r>
        <w:rPr>
          <w:lang w:val="pt-PT"/>
        </w:rPr>
        <w:t xml:space="preserve">Algo que é definido como </w:t>
      </w:r>
      <w:r w:rsidRPr="004F3F6B">
        <w:rPr>
          <w:i/>
          <w:iCs/>
          <w:lang w:val="pt-PT"/>
        </w:rPr>
        <w:t>Class</w:t>
      </w:r>
      <w:r>
        <w:rPr>
          <w:i/>
          <w:iCs/>
          <w:lang w:val="pt-PT"/>
        </w:rPr>
        <w:t xml:space="preserve"> </w:t>
      </w:r>
      <w:r>
        <w:rPr>
          <w:lang w:val="pt-PT"/>
        </w:rPr>
        <w:t xml:space="preserve">é do tipo de referência. </w:t>
      </w:r>
      <w:r w:rsidR="0064384E">
        <w:rPr>
          <w:lang w:val="pt-PT"/>
        </w:rPr>
        <w:t xml:space="preserve">Estas classes contêm variáveis com conteúdo nulo que após serem instanciadas pelo operador </w:t>
      </w:r>
      <w:r w:rsidR="0064384E" w:rsidRPr="0064384E">
        <w:rPr>
          <w:i/>
          <w:iCs/>
          <w:lang w:val="pt-PT"/>
        </w:rPr>
        <w:t>new</w:t>
      </w:r>
      <w:r w:rsidR="0064384E">
        <w:rPr>
          <w:lang w:val="pt-PT"/>
        </w:rPr>
        <w:t xml:space="preserve"> podem ser atribuídos dados manualmente</w:t>
      </w:r>
      <w:r w:rsidR="00CC1E1E">
        <w:rPr>
          <w:lang w:val="pt-PT"/>
        </w:rPr>
        <w:t xml:space="preserve">, </w:t>
      </w:r>
      <w:r w:rsidR="0034413E">
        <w:rPr>
          <w:lang w:val="pt-PT"/>
        </w:rPr>
        <w:t xml:space="preserve">podem ser atribuídos </w:t>
      </w:r>
      <w:r w:rsidR="00CC1E1E">
        <w:rPr>
          <w:lang w:val="pt-PT"/>
        </w:rPr>
        <w:t xml:space="preserve">dados </w:t>
      </w:r>
      <w:r w:rsidR="0034413E">
        <w:rPr>
          <w:lang w:val="pt-PT"/>
        </w:rPr>
        <w:t>que</w:t>
      </w:r>
      <w:r w:rsidR="00CC1E1E">
        <w:rPr>
          <w:lang w:val="pt-PT"/>
        </w:rPr>
        <w:t xml:space="preserve"> </w:t>
      </w:r>
      <w:r w:rsidR="0034413E">
        <w:rPr>
          <w:lang w:val="pt-PT"/>
        </w:rPr>
        <w:t xml:space="preserve">definimos </w:t>
      </w:r>
      <w:r w:rsidR="00CC1E1E">
        <w:rPr>
          <w:lang w:val="pt-PT"/>
        </w:rPr>
        <w:t>nos construtores dessa classe</w:t>
      </w:r>
      <w:r w:rsidR="0034413E">
        <w:rPr>
          <w:lang w:val="pt-PT"/>
        </w:rPr>
        <w:t xml:space="preserve"> como dados base</w:t>
      </w:r>
      <w:r w:rsidR="0064384E">
        <w:rPr>
          <w:lang w:val="pt-PT"/>
        </w:rPr>
        <w:t xml:space="preserve">, ou </w:t>
      </w:r>
      <w:r w:rsidR="00CC1E1E">
        <w:rPr>
          <w:lang w:val="pt-PT"/>
        </w:rPr>
        <w:t xml:space="preserve">que </w:t>
      </w:r>
      <w:r w:rsidR="0064384E">
        <w:rPr>
          <w:lang w:val="pt-PT"/>
        </w:rPr>
        <w:t xml:space="preserve">pode ser atribuído um objeto de um tipo compatível criado noutra parte do código. Estas classes possuem blocos de código caracteristicamente atribuídos sendo que este pode ser herdado por outra classe. Esta herança permite que uma segunda classe (classe </w:t>
      </w:r>
      <w:r w:rsidR="00CC1E1E">
        <w:rPr>
          <w:lang w:val="pt-PT"/>
        </w:rPr>
        <w:t>“</w:t>
      </w:r>
      <w:r w:rsidR="0064384E">
        <w:rPr>
          <w:lang w:val="pt-PT"/>
        </w:rPr>
        <w:t>filha</w:t>
      </w:r>
      <w:r w:rsidR="00CC1E1E">
        <w:rPr>
          <w:lang w:val="pt-PT"/>
        </w:rPr>
        <w:t>”</w:t>
      </w:r>
      <w:r w:rsidR="0064384E">
        <w:rPr>
          <w:lang w:val="pt-PT"/>
        </w:rPr>
        <w:t xml:space="preserve">) consiga aceder aos dados da classe </w:t>
      </w:r>
      <w:r w:rsidR="00CC1E1E">
        <w:rPr>
          <w:lang w:val="pt-PT"/>
        </w:rPr>
        <w:t>“</w:t>
      </w:r>
      <w:r w:rsidR="0064384E">
        <w:rPr>
          <w:lang w:val="pt-PT"/>
        </w:rPr>
        <w:t>pai</w:t>
      </w:r>
      <w:r w:rsidR="00CC1E1E">
        <w:rPr>
          <w:lang w:val="pt-PT"/>
        </w:rPr>
        <w:t>”</w:t>
      </w:r>
      <w:r w:rsidR="0064384E">
        <w:rPr>
          <w:lang w:val="pt-PT"/>
        </w:rPr>
        <w:t xml:space="preserve"> sem que haja repetição de código</w:t>
      </w:r>
      <w:r w:rsidR="00CC1E1E">
        <w:rPr>
          <w:lang w:val="pt-PT"/>
        </w:rPr>
        <w:t xml:space="preserve">, completando-o com as suas próprias características. </w:t>
      </w:r>
    </w:p>
    <w:p w14:paraId="781E8FB1" w14:textId="72872F2F" w:rsidR="00CC1E1E" w:rsidRPr="0064384E" w:rsidRDefault="00CC1E1E" w:rsidP="00C46D78">
      <w:pPr>
        <w:rPr>
          <w:lang w:val="pt-PT"/>
        </w:rPr>
      </w:pPr>
      <w:r>
        <w:rPr>
          <w:lang w:val="pt-PT"/>
        </w:rPr>
        <w:t>No nosso projeto foram criadas três classes “pai” – Movie, Movies e Person – temos também três classes “filhas” – MovieDescription, MovieDisplayInfo e User. Estas são as classes que temos na totalidade sendo que poderemos ver a relação entre elas no diagrama de classes deste relatório.</w:t>
      </w:r>
    </w:p>
    <w:p w14:paraId="14D08A79" w14:textId="77777777" w:rsidR="00C46D78" w:rsidRDefault="00C46D78" w:rsidP="00C46D78">
      <w:pPr>
        <w:pStyle w:val="Itens04"/>
        <w:ind w:left="0" w:firstLine="0"/>
        <w:rPr>
          <w:lang w:val="pt-PT"/>
        </w:rPr>
      </w:pPr>
    </w:p>
    <w:p w14:paraId="18256B50" w14:textId="21A6E754" w:rsidR="00C46D78" w:rsidRDefault="00C46D78" w:rsidP="00C46D78">
      <w:pPr>
        <w:pStyle w:val="Itens04"/>
        <w:ind w:left="0" w:firstLine="0"/>
        <w:rPr>
          <w:lang w:val="pt-PT"/>
        </w:rPr>
      </w:pPr>
    </w:p>
    <w:p w14:paraId="6E92905C" w14:textId="77777777" w:rsidR="00C46D78" w:rsidRDefault="00C46D78" w:rsidP="00C46D78">
      <w:pPr>
        <w:pStyle w:val="Itens04"/>
        <w:ind w:left="0" w:firstLine="0"/>
        <w:rPr>
          <w:lang w:val="pt-PT"/>
        </w:rPr>
      </w:pPr>
    </w:p>
    <w:p w14:paraId="791BC26F" w14:textId="77777777" w:rsidR="00125020" w:rsidRDefault="00125020" w:rsidP="00C46D78">
      <w:pPr>
        <w:pStyle w:val="Itens04"/>
        <w:ind w:left="0" w:firstLine="0"/>
        <w:rPr>
          <w:lang w:val="pt-PT"/>
        </w:rPr>
      </w:pPr>
    </w:p>
    <w:p w14:paraId="5C4F112E" w14:textId="77777777" w:rsidR="00C46D78" w:rsidRDefault="00C46D78" w:rsidP="00C46D78">
      <w:pPr>
        <w:pStyle w:val="Itens04"/>
        <w:ind w:left="0" w:firstLine="0"/>
        <w:rPr>
          <w:lang w:val="pt-PT"/>
        </w:rPr>
      </w:pPr>
    </w:p>
    <w:p w14:paraId="68B8CB2B" w14:textId="77777777" w:rsidR="003A5CCC" w:rsidRPr="003A5CCC" w:rsidRDefault="003A5CCC" w:rsidP="003A5CCC">
      <w:pPr>
        <w:rPr>
          <w:lang w:val="pt-PT"/>
        </w:rPr>
      </w:pPr>
    </w:p>
    <w:p w14:paraId="6C8947E5" w14:textId="77777777" w:rsidR="003A5CCC" w:rsidRPr="003A5CCC" w:rsidRDefault="003A5CCC" w:rsidP="003A5CCC">
      <w:pPr>
        <w:rPr>
          <w:lang w:val="pt-PT"/>
        </w:rPr>
      </w:pPr>
    </w:p>
    <w:p w14:paraId="0AB729C1" w14:textId="77777777" w:rsidR="003A5CCC" w:rsidRPr="003A5CCC" w:rsidRDefault="003A5CCC" w:rsidP="003A5CCC">
      <w:pPr>
        <w:rPr>
          <w:lang w:val="pt-PT"/>
        </w:rPr>
      </w:pPr>
    </w:p>
    <w:p w14:paraId="60638CDD" w14:textId="77777777" w:rsidR="003A5CCC" w:rsidRPr="003A5CCC" w:rsidRDefault="003A5CCC" w:rsidP="003A5CCC">
      <w:pPr>
        <w:rPr>
          <w:lang w:val="pt-PT"/>
        </w:rPr>
      </w:pPr>
    </w:p>
    <w:p w14:paraId="6F8C709C" w14:textId="77777777" w:rsidR="003A5CCC" w:rsidRDefault="003A5CCC" w:rsidP="003A5CCC">
      <w:pPr>
        <w:jc w:val="center"/>
        <w:rPr>
          <w:rFonts w:ascii="Times New Roman" w:hAnsi="Times New Roman"/>
          <w:lang w:val="pt-PT"/>
        </w:rPr>
      </w:pPr>
    </w:p>
    <w:p w14:paraId="07B91163" w14:textId="6E724136" w:rsidR="003A5CCC" w:rsidRPr="003A5CCC" w:rsidRDefault="003A5CCC" w:rsidP="003A5CCC">
      <w:pPr>
        <w:tabs>
          <w:tab w:val="center" w:pos="4308"/>
        </w:tabs>
        <w:rPr>
          <w:lang w:val="pt-PT"/>
        </w:rPr>
        <w:sectPr w:rsidR="003A5CCC" w:rsidRPr="003A5CCC" w:rsidSect="00E005EF">
          <w:headerReference w:type="even" r:id="rId13"/>
          <w:type w:val="oddPage"/>
          <w:pgSz w:w="11905" w:h="16837"/>
          <w:pgMar w:top="1814" w:right="1247" w:bottom="1134" w:left="1814" w:header="720" w:footer="720" w:gutter="227"/>
          <w:cols w:space="720"/>
          <w:formProt w:val="0"/>
          <w:titlePg/>
          <w:docGrid w:linePitch="240" w:charSpace="36864"/>
        </w:sectPr>
      </w:pPr>
      <w:r>
        <w:rPr>
          <w:lang w:val="pt-PT"/>
        </w:rPr>
        <w:tab/>
      </w:r>
    </w:p>
    <w:p w14:paraId="1F5CFA0F" w14:textId="3E5CF31B" w:rsidR="00C46D78" w:rsidRDefault="00606D56" w:rsidP="00C46D78">
      <w:pPr>
        <w:pStyle w:val="Ttulo1"/>
      </w:pPr>
      <w:bookmarkStart w:id="2" w:name="_Toc38798768"/>
      <w:r>
        <w:lastRenderedPageBreak/>
        <w:t xml:space="preserve">Estrutura de Dados e </w:t>
      </w:r>
      <w:r w:rsidR="0032156F">
        <w:t>Diagrama de Classes</w:t>
      </w:r>
      <w:bookmarkEnd w:id="2"/>
    </w:p>
    <w:p w14:paraId="33D42EAB" w14:textId="671D3982" w:rsidR="0034413E" w:rsidRDefault="00CC1E1E" w:rsidP="0034413E">
      <w:pPr>
        <w:ind w:left="-709"/>
        <w:rPr>
          <w:lang w:val="pt-PT"/>
        </w:rPr>
      </w:pPr>
      <w:r>
        <w:rPr>
          <w:lang w:val="pt-PT"/>
        </w:rPr>
        <w:t xml:space="preserve">Como referido no capítulo anterior, </w:t>
      </w:r>
      <w:r w:rsidR="00606D56">
        <w:rPr>
          <w:lang w:val="pt-PT"/>
        </w:rPr>
        <w:t>o código está estruturado</w:t>
      </w:r>
      <w:r>
        <w:rPr>
          <w:lang w:val="pt-PT"/>
        </w:rPr>
        <w:t xml:space="preserve"> pelas seguintes classes: Movie, Movies, Person, </w:t>
      </w:r>
      <w:r w:rsidR="0034413E">
        <w:rPr>
          <w:lang w:val="pt-PT"/>
        </w:rPr>
        <w:t>MovieDescription, MovieDisplayInfo e User.</w:t>
      </w:r>
    </w:p>
    <w:p w14:paraId="4D19C0C4" w14:textId="77777777" w:rsidR="0034413E" w:rsidRDefault="0034413E" w:rsidP="0034413E">
      <w:pPr>
        <w:ind w:left="-709"/>
        <w:rPr>
          <w:lang w:val="pt-PT"/>
        </w:rPr>
      </w:pPr>
      <w:r>
        <w:rPr>
          <w:lang w:val="pt-PT"/>
        </w:rPr>
        <w:t xml:space="preserve">As ligações entre elas são as seguintes: </w:t>
      </w:r>
    </w:p>
    <w:p w14:paraId="37C735DE" w14:textId="4CF2EB5F" w:rsidR="0034413E" w:rsidRDefault="0034413E" w:rsidP="000748FF">
      <w:pPr>
        <w:ind w:left="-709" w:firstLine="709"/>
        <w:rPr>
          <w:lang w:val="pt-PT"/>
        </w:rPr>
      </w:pPr>
      <w:r w:rsidRPr="0034413E">
        <w:rPr>
          <w:b/>
          <w:bCs/>
          <w:lang w:val="pt-PT"/>
        </w:rPr>
        <w:t xml:space="preserve">Movie </w:t>
      </w:r>
      <w:r w:rsidRPr="0034413E">
        <w:rPr>
          <w:lang w:val="pt-PT"/>
        </w:rPr>
        <w:t>(classe “pai”)</w:t>
      </w:r>
      <w:r w:rsidRPr="0034413E">
        <w:rPr>
          <w:b/>
          <w:bCs/>
          <w:lang w:val="pt-PT"/>
        </w:rPr>
        <w:t xml:space="preserve"> -&gt; MovieDescription, MovieDisplayInfo </w:t>
      </w:r>
      <w:r w:rsidRPr="0034413E">
        <w:rPr>
          <w:lang w:val="pt-PT"/>
        </w:rPr>
        <w:t>(classes “filhas”).</w:t>
      </w:r>
    </w:p>
    <w:p w14:paraId="1E3C6D43" w14:textId="20BB972D" w:rsidR="007E0C2E" w:rsidRDefault="007E0C2E" w:rsidP="000748FF">
      <w:pPr>
        <w:ind w:left="-709" w:firstLine="709"/>
        <w:rPr>
          <w:lang w:val="pt-PT"/>
        </w:rPr>
      </w:pPr>
      <w:r>
        <w:rPr>
          <w:b/>
          <w:bCs/>
          <w:lang w:val="pt-PT"/>
        </w:rPr>
        <w:t xml:space="preserve">Movies </w:t>
      </w:r>
      <w:r>
        <w:rPr>
          <w:lang w:val="pt-PT"/>
        </w:rPr>
        <w:t>(classe “pai” sem “filhos”).</w:t>
      </w:r>
    </w:p>
    <w:p w14:paraId="6B775527" w14:textId="5C0AADD4" w:rsidR="007E0C2E" w:rsidRPr="007E0C2E" w:rsidRDefault="007E0C2E" w:rsidP="000748FF">
      <w:pPr>
        <w:ind w:left="-709" w:firstLine="709"/>
        <w:rPr>
          <w:lang w:val="pt-PT"/>
        </w:rPr>
      </w:pPr>
      <w:r>
        <w:rPr>
          <w:b/>
          <w:bCs/>
          <w:lang w:val="pt-PT"/>
        </w:rPr>
        <w:t>Person</w:t>
      </w:r>
      <w:r>
        <w:rPr>
          <w:lang w:val="pt-PT"/>
        </w:rPr>
        <w:t xml:space="preserve"> (classe “pai”) -&gt; </w:t>
      </w:r>
      <w:r>
        <w:rPr>
          <w:b/>
          <w:bCs/>
          <w:lang w:val="pt-PT"/>
        </w:rPr>
        <w:t xml:space="preserve">User </w:t>
      </w:r>
      <w:r>
        <w:rPr>
          <w:lang w:val="pt-PT"/>
        </w:rPr>
        <w:t>(classe “filha”).</w:t>
      </w:r>
    </w:p>
    <w:p w14:paraId="16BF5AE6" w14:textId="43747225" w:rsidR="00606D56" w:rsidRDefault="00606D56" w:rsidP="000748FF">
      <w:pPr>
        <w:ind w:left="-709" w:firstLine="709"/>
        <w:rPr>
          <w:lang w:val="pt-PT"/>
        </w:rPr>
      </w:pPr>
      <w:r>
        <w:rPr>
          <w:b/>
          <w:bCs/>
          <w:lang w:val="pt-PT"/>
        </w:rPr>
        <w:t>Movie</w:t>
      </w:r>
      <w:r>
        <w:rPr>
          <w:lang w:val="pt-PT"/>
        </w:rPr>
        <w:t xml:space="preserve"> tem como objetivo conter a informação principal de cada filme. É obrigatório para a criação do mesmo,</w:t>
      </w:r>
      <w:r w:rsidR="007E0C2E">
        <w:rPr>
          <w:lang w:val="pt-PT"/>
        </w:rPr>
        <w:t xml:space="preserve"> mas</w:t>
      </w:r>
      <w:r>
        <w:rPr>
          <w:lang w:val="pt-PT"/>
        </w:rPr>
        <w:t xml:space="preserve"> como apenas contém dados básicos é possível adicionar um filme que ainda não tenha estreado</w:t>
      </w:r>
      <w:r w:rsidR="007E0C2E">
        <w:rPr>
          <w:lang w:val="pt-PT"/>
        </w:rPr>
        <w:t>.</w:t>
      </w:r>
    </w:p>
    <w:p w14:paraId="654BC5C3" w14:textId="06B0F567" w:rsidR="007E0C2E" w:rsidRDefault="007E0C2E" w:rsidP="00394BB6">
      <w:pPr>
        <w:ind w:left="-709"/>
        <w:rPr>
          <w:lang w:val="pt-PT"/>
        </w:rPr>
      </w:pPr>
      <w:r>
        <w:rPr>
          <w:b/>
          <w:bCs/>
          <w:lang w:val="pt-PT"/>
        </w:rPr>
        <w:t>MovieDescription</w:t>
      </w:r>
      <w:r>
        <w:rPr>
          <w:lang w:val="pt-PT"/>
        </w:rPr>
        <w:t xml:space="preserve"> acrescenta dados à classe pai podendo conter detalhes mais específicos de cada filme, sendo que é possível o utilizador votar no filme atribuindo uma pontuação.</w:t>
      </w:r>
    </w:p>
    <w:p w14:paraId="4DC32E15" w14:textId="5E9968A1" w:rsidR="007E0C2E" w:rsidRPr="007E0C2E" w:rsidRDefault="007E0C2E" w:rsidP="00394BB6">
      <w:pPr>
        <w:ind w:left="-709"/>
        <w:rPr>
          <w:lang w:val="pt-PT"/>
        </w:rPr>
      </w:pPr>
      <w:r>
        <w:rPr>
          <w:b/>
          <w:bCs/>
          <w:lang w:val="pt-PT"/>
        </w:rPr>
        <w:t xml:space="preserve">MovieDisplayInfo </w:t>
      </w:r>
      <w:r>
        <w:rPr>
          <w:lang w:val="pt-PT"/>
        </w:rPr>
        <w:t xml:space="preserve">acrescenta dados à classe pai podendo conter o cartaz do filme e o seu trailer com uma função de play e stop que faz a contagem de reprodução do vídeo e nos informa do momento de paragem. </w:t>
      </w:r>
    </w:p>
    <w:p w14:paraId="0D18836F" w14:textId="57A3682C" w:rsidR="0034413E" w:rsidRDefault="0034413E" w:rsidP="00394BB6">
      <w:pPr>
        <w:ind w:left="-709"/>
        <w:rPr>
          <w:lang w:val="pt-PT"/>
        </w:rPr>
      </w:pPr>
      <w:r w:rsidRPr="0034413E">
        <w:rPr>
          <w:b/>
          <w:bCs/>
          <w:lang w:val="pt-PT"/>
        </w:rPr>
        <w:t>Movies</w:t>
      </w:r>
      <w:r>
        <w:rPr>
          <w:lang w:val="pt-PT"/>
        </w:rPr>
        <w:t xml:space="preserve"> interligado à classe </w:t>
      </w:r>
      <w:r>
        <w:rPr>
          <w:b/>
          <w:bCs/>
          <w:lang w:val="pt-PT"/>
        </w:rPr>
        <w:t xml:space="preserve">Movie </w:t>
      </w:r>
      <w:r>
        <w:rPr>
          <w:lang w:val="pt-PT"/>
        </w:rPr>
        <w:t xml:space="preserve">e </w:t>
      </w:r>
      <w:r>
        <w:rPr>
          <w:b/>
          <w:bCs/>
          <w:lang w:val="pt-PT"/>
        </w:rPr>
        <w:t xml:space="preserve">MovieDescription </w:t>
      </w:r>
      <w:r>
        <w:rPr>
          <w:lang w:val="pt-PT"/>
        </w:rPr>
        <w:t xml:space="preserve">através de dois campos: movieList e movieRatingList. Esta classe vai ter o objetivo de guardar a informação que está em cada classe no seu respetivo array para poder aceder à totalidade de </w:t>
      </w:r>
      <w:r w:rsidR="000748FF">
        <w:rPr>
          <w:lang w:val="pt-PT"/>
        </w:rPr>
        <w:t>dados que o repositório tem e permite através das suas funções alterar certos dados.</w:t>
      </w:r>
    </w:p>
    <w:p w14:paraId="32E03D1F" w14:textId="4674D2A6" w:rsidR="007E0C2E" w:rsidRDefault="007E0C2E" w:rsidP="00394BB6">
      <w:pPr>
        <w:ind w:left="-709"/>
        <w:rPr>
          <w:lang w:val="pt-PT"/>
        </w:rPr>
      </w:pPr>
      <w:r>
        <w:rPr>
          <w:b/>
          <w:bCs/>
          <w:lang w:val="pt-PT"/>
        </w:rPr>
        <w:t>Person</w:t>
      </w:r>
      <w:r>
        <w:rPr>
          <w:lang w:val="pt-PT"/>
        </w:rPr>
        <w:t xml:space="preserve"> tem como objetivo conter a informação principal de quem publica o filme, este contém os dados mais pessoais.</w:t>
      </w:r>
    </w:p>
    <w:p w14:paraId="0AC1F769" w14:textId="78992809" w:rsidR="005A363B" w:rsidRPr="005A363B" w:rsidRDefault="005A363B" w:rsidP="00394BB6">
      <w:pPr>
        <w:ind w:left="-709"/>
        <w:rPr>
          <w:lang w:val="pt-PT"/>
        </w:rPr>
      </w:pPr>
      <w:r>
        <w:rPr>
          <w:b/>
          <w:bCs/>
          <w:lang w:val="pt-PT"/>
        </w:rPr>
        <w:t>User</w:t>
      </w:r>
      <w:r>
        <w:rPr>
          <w:lang w:val="pt-PT"/>
        </w:rPr>
        <w:t xml:space="preserve"> acrescenta dados à classe que vão ser </w:t>
      </w:r>
      <w:r w:rsidR="00394BB6">
        <w:rPr>
          <w:lang w:val="pt-PT"/>
        </w:rPr>
        <w:t>visíveis,</w:t>
      </w:r>
      <w:r>
        <w:rPr>
          <w:lang w:val="pt-PT"/>
        </w:rPr>
        <w:t xml:space="preserve"> mas que são menos pessoais como o User ID e o User Name.</w:t>
      </w:r>
    </w:p>
    <w:p w14:paraId="5C9C6059" w14:textId="77777777" w:rsidR="00394BB6" w:rsidRDefault="000748FF" w:rsidP="00394BB6">
      <w:pPr>
        <w:ind w:left="-709"/>
        <w:rPr>
          <w:lang w:val="pt-PT"/>
        </w:rPr>
      </w:pPr>
      <w:r>
        <w:rPr>
          <w:lang w:val="pt-PT"/>
        </w:rPr>
        <w:t xml:space="preserve">Existem dois enumerados fora das classes, mas que estão ligados às respetivas, sendo que são dados alteráveis através da classe </w:t>
      </w:r>
      <w:r w:rsidRPr="000748FF">
        <w:rPr>
          <w:b/>
          <w:bCs/>
          <w:lang w:val="pt-PT"/>
        </w:rPr>
        <w:t>Movies</w:t>
      </w:r>
      <w:r>
        <w:rPr>
          <w:lang w:val="pt-PT"/>
        </w:rPr>
        <w:t>.</w:t>
      </w:r>
    </w:p>
    <w:p w14:paraId="7C7F629A" w14:textId="204CFA6F" w:rsidR="000748FF" w:rsidRPr="000748FF" w:rsidRDefault="000748FF" w:rsidP="00394BB6">
      <w:pPr>
        <w:ind w:left="-709"/>
        <w:rPr>
          <w:lang w:val="pt-PT"/>
        </w:rPr>
      </w:pPr>
      <w:r w:rsidRPr="00394BB6">
        <w:rPr>
          <w:b/>
          <w:bCs/>
          <w:lang w:val="pt-PT"/>
        </w:rPr>
        <w:t>Program</w:t>
      </w:r>
      <w:r>
        <w:rPr>
          <w:lang w:val="pt-PT"/>
        </w:rPr>
        <w:t xml:space="preserve"> é onde está contido o </w:t>
      </w:r>
      <w:r>
        <w:rPr>
          <w:i/>
          <w:iCs/>
          <w:lang w:val="pt-PT"/>
        </w:rPr>
        <w:t>main</w:t>
      </w:r>
      <w:r>
        <w:rPr>
          <w:lang w:val="pt-PT"/>
        </w:rPr>
        <w:t xml:space="preserve"> do nosso projeto.</w:t>
      </w:r>
    </w:p>
    <w:p w14:paraId="12BFCFB6" w14:textId="1DFCAD9B" w:rsidR="0032156F" w:rsidRPr="002F2F2D" w:rsidRDefault="0032156F" w:rsidP="00E005EF">
      <w:pPr>
        <w:ind w:left="-709"/>
        <w:jc w:val="center"/>
      </w:pPr>
      <w:r>
        <w:rPr>
          <w:noProof/>
        </w:rPr>
        <w:lastRenderedPageBreak/>
        <w:drawing>
          <wp:inline distT="0" distB="0" distL="0" distR="0" wp14:anchorId="296878D5" wp14:editId="22F56C11">
            <wp:extent cx="6927848" cy="5773341"/>
            <wp:effectExtent l="0" t="0" r="698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53134" cy="5794413"/>
                    </a:xfrm>
                    <a:prstGeom prst="rect">
                      <a:avLst/>
                    </a:prstGeom>
                  </pic:spPr>
                </pic:pic>
              </a:graphicData>
            </a:graphic>
          </wp:inline>
        </w:drawing>
      </w:r>
    </w:p>
    <w:p w14:paraId="639027CC" w14:textId="77777777" w:rsidR="0032156F" w:rsidRPr="00A03F3D" w:rsidRDefault="0032156F" w:rsidP="0032156F">
      <w:pPr>
        <w:pStyle w:val="Legenda"/>
      </w:pPr>
      <w:bookmarkStart w:id="3" w:name="_Toc38790814"/>
      <w:r w:rsidRPr="00A03F3D">
        <w:t xml:space="preserve">Figura </w:t>
      </w:r>
      <w:r>
        <w:fldChar w:fldCharType="begin"/>
      </w:r>
      <w:r>
        <w:instrText xml:space="preserve"> SEQ Figura \* ARABIC </w:instrText>
      </w:r>
      <w:r>
        <w:fldChar w:fldCharType="separate"/>
      </w:r>
      <w:r w:rsidRPr="00A03F3D">
        <w:rPr>
          <w:noProof/>
        </w:rPr>
        <w:t>1</w:t>
      </w:r>
      <w:r>
        <w:rPr>
          <w:noProof/>
        </w:rPr>
        <w:fldChar w:fldCharType="end"/>
      </w:r>
      <w:r w:rsidRPr="00A03F3D">
        <w:t xml:space="preserve">: </w:t>
      </w:r>
      <w:r>
        <w:t>Diagrama de Classes</w:t>
      </w:r>
      <w:bookmarkEnd w:id="3"/>
    </w:p>
    <w:p w14:paraId="07404EDA" w14:textId="77777777" w:rsidR="00C46D78" w:rsidRDefault="00C46D78" w:rsidP="00C46D78">
      <w:pPr>
        <w:pStyle w:val="Itens04"/>
        <w:ind w:left="0" w:firstLine="0"/>
        <w:rPr>
          <w:lang w:val="pt-PT"/>
        </w:rPr>
      </w:pPr>
    </w:p>
    <w:p w14:paraId="0E968542" w14:textId="2B64F15E" w:rsidR="0032156F" w:rsidRDefault="0032156F" w:rsidP="0032156F">
      <w:pPr>
        <w:pStyle w:val="Ttulo1"/>
      </w:pPr>
      <w:bookmarkStart w:id="4" w:name="_Toc38798769"/>
      <w:r>
        <w:lastRenderedPageBreak/>
        <w:t>Funcionalidades</w:t>
      </w:r>
      <w:bookmarkEnd w:id="4"/>
    </w:p>
    <w:p w14:paraId="6565EA88" w14:textId="77777777" w:rsidR="005A363B" w:rsidRDefault="000748FF" w:rsidP="0032156F">
      <w:pPr>
        <w:pStyle w:val="Corpodetexto"/>
        <w:rPr>
          <w:lang w:val="pt-PT"/>
        </w:rPr>
      </w:pPr>
      <w:r>
        <w:rPr>
          <w:lang w:val="pt-PT"/>
        </w:rPr>
        <w:t xml:space="preserve">Neste projeto foram implementadas de momento dois tipos de funcionalidades principais. </w:t>
      </w:r>
    </w:p>
    <w:p w14:paraId="5A8C5AF8" w14:textId="50FBC29D" w:rsidR="0032156F" w:rsidRDefault="000748FF" w:rsidP="0032156F">
      <w:pPr>
        <w:pStyle w:val="Corpodetexto"/>
        <w:rPr>
          <w:lang w:val="pt-PT"/>
        </w:rPr>
      </w:pPr>
      <w:r>
        <w:rPr>
          <w:lang w:val="pt-PT"/>
        </w:rPr>
        <w:t>A primeira funcionalidade</w:t>
      </w:r>
      <w:r w:rsidR="005A363B">
        <w:rPr>
          <w:lang w:val="pt-PT"/>
        </w:rPr>
        <w:t xml:space="preserve"> principal</w:t>
      </w:r>
      <w:r>
        <w:rPr>
          <w:lang w:val="pt-PT"/>
        </w:rPr>
        <w:t xml:space="preserve"> é a</w:t>
      </w:r>
      <w:r w:rsidR="00606D56">
        <w:rPr>
          <w:lang w:val="pt-PT"/>
        </w:rPr>
        <w:t xml:space="preserve"> de registar novos filmes, as suas descrições</w:t>
      </w:r>
      <w:r w:rsidR="005A363B">
        <w:rPr>
          <w:lang w:val="pt-PT"/>
        </w:rPr>
        <w:t xml:space="preserve"> e as suas informações de Display (poster e trailer) mostrando quem o registou. Para esta funcionar utilizamos as classes e as suas heranças e funções </w:t>
      </w:r>
      <w:r w:rsidR="005A363B" w:rsidRPr="005A363B">
        <w:rPr>
          <w:i/>
          <w:iCs/>
          <w:lang w:val="pt-PT"/>
        </w:rPr>
        <w:t>ToString</w:t>
      </w:r>
      <w:r w:rsidR="005A363B">
        <w:rPr>
          <w:lang w:val="pt-PT"/>
        </w:rPr>
        <w:t xml:space="preserve"> para transmitir os dados que são colocados manualmente no </w:t>
      </w:r>
      <w:r w:rsidR="005A363B">
        <w:rPr>
          <w:i/>
          <w:iCs/>
          <w:lang w:val="pt-PT"/>
        </w:rPr>
        <w:t>main</w:t>
      </w:r>
      <w:r w:rsidR="005A363B">
        <w:rPr>
          <w:lang w:val="pt-PT"/>
        </w:rPr>
        <w:t xml:space="preserve"> ao ser instanciadas.</w:t>
      </w:r>
    </w:p>
    <w:p w14:paraId="7D4938D4" w14:textId="48973B02" w:rsidR="000D33F7" w:rsidRDefault="005A363B" w:rsidP="0032156F">
      <w:pPr>
        <w:pStyle w:val="Corpodetexto"/>
        <w:rPr>
          <w:lang w:val="pt-PT"/>
        </w:rPr>
      </w:pPr>
      <w:r>
        <w:rPr>
          <w:lang w:val="pt-PT"/>
        </w:rPr>
        <w:t>A segunda funcionalidade principal é a de poder alterar se o filme já foi visto pelo utilizador ou não e a sua votação do filme.</w:t>
      </w:r>
      <w:r w:rsidR="000D33F7">
        <w:rPr>
          <w:lang w:val="pt-PT"/>
        </w:rPr>
        <w:t xml:space="preserve"> Para esta funcionar criamos uma classe </w:t>
      </w:r>
      <w:r w:rsidR="000D33F7" w:rsidRPr="000D33F7">
        <w:rPr>
          <w:b/>
          <w:bCs/>
          <w:lang w:val="pt-PT"/>
        </w:rPr>
        <w:t>Movies</w:t>
      </w:r>
      <w:r w:rsidR="000D33F7">
        <w:rPr>
          <w:b/>
          <w:bCs/>
          <w:lang w:val="pt-PT"/>
        </w:rPr>
        <w:t xml:space="preserve"> </w:t>
      </w:r>
      <w:r w:rsidR="000D33F7">
        <w:rPr>
          <w:lang w:val="pt-PT"/>
        </w:rPr>
        <w:t xml:space="preserve">que reúne os registos de outra classe e através de </w:t>
      </w:r>
      <w:r w:rsidR="000D33F7" w:rsidRPr="000D33F7">
        <w:rPr>
          <w:i/>
          <w:iCs/>
          <w:lang w:val="pt-PT"/>
        </w:rPr>
        <w:t>arrays</w:t>
      </w:r>
      <w:r w:rsidR="000D33F7">
        <w:rPr>
          <w:lang w:val="pt-PT"/>
        </w:rPr>
        <w:t xml:space="preserve"> guarda esses registos.</w:t>
      </w:r>
    </w:p>
    <w:p w14:paraId="16CB6067" w14:textId="1BD33DB6" w:rsidR="005A363B" w:rsidRPr="000D33F7" w:rsidRDefault="000D33F7" w:rsidP="0032156F">
      <w:pPr>
        <w:pStyle w:val="Corpodetexto"/>
        <w:rPr>
          <w:lang w:val="pt-PT"/>
        </w:rPr>
      </w:pPr>
      <w:r>
        <w:rPr>
          <w:lang w:val="pt-PT"/>
        </w:rPr>
        <w:t xml:space="preserve"> Esta procura, através do título do filme, se este existe, e caso sim, devolve a informação contida no array desse filme ou, numa diferente função, devolve o índice desse array sendo que com estes dados conseguimos invocar funções para atualizar os dados mencionados acima.</w:t>
      </w:r>
    </w:p>
    <w:p w14:paraId="43C824C5" w14:textId="70378370" w:rsidR="005A363B" w:rsidRDefault="005A363B" w:rsidP="0032156F">
      <w:pPr>
        <w:pStyle w:val="Corpodetexto"/>
        <w:rPr>
          <w:lang w:val="pt-PT"/>
        </w:rPr>
      </w:pPr>
    </w:p>
    <w:p w14:paraId="1CBA52C8" w14:textId="33067622" w:rsidR="005A363B" w:rsidRDefault="005A363B" w:rsidP="0032156F">
      <w:pPr>
        <w:pStyle w:val="Corpodetexto"/>
        <w:rPr>
          <w:lang w:val="pt-PT"/>
        </w:rPr>
      </w:pPr>
    </w:p>
    <w:p w14:paraId="19EEC807" w14:textId="787C6791" w:rsidR="005A363B" w:rsidRDefault="005A363B" w:rsidP="0032156F">
      <w:pPr>
        <w:pStyle w:val="Corpodetexto"/>
        <w:rPr>
          <w:lang w:val="pt-PT"/>
        </w:rPr>
      </w:pPr>
    </w:p>
    <w:p w14:paraId="579E1A43" w14:textId="67626E74" w:rsidR="005A363B" w:rsidRDefault="005A363B" w:rsidP="0032156F">
      <w:pPr>
        <w:pStyle w:val="Corpodetexto"/>
        <w:rPr>
          <w:lang w:val="pt-PT"/>
        </w:rPr>
      </w:pPr>
    </w:p>
    <w:p w14:paraId="46344A7B" w14:textId="77777777" w:rsidR="005A363B" w:rsidRDefault="005A363B" w:rsidP="0032156F">
      <w:pPr>
        <w:pStyle w:val="Corpodetexto"/>
        <w:rPr>
          <w:lang w:val="pt-PT"/>
        </w:rPr>
      </w:pPr>
    </w:p>
    <w:p w14:paraId="474CAE28" w14:textId="77777777" w:rsidR="0032156F" w:rsidRPr="0032156F" w:rsidRDefault="0032156F" w:rsidP="0032156F">
      <w:pPr>
        <w:pStyle w:val="Corpodetexto"/>
        <w:rPr>
          <w:lang w:val="pt-PT"/>
        </w:rPr>
      </w:pPr>
    </w:p>
    <w:p w14:paraId="14C86F3A" w14:textId="77777777" w:rsidR="0032156F" w:rsidRDefault="0032156F" w:rsidP="00C46D78">
      <w:pPr>
        <w:pStyle w:val="Itens04"/>
        <w:ind w:left="0" w:firstLine="0"/>
        <w:rPr>
          <w:lang w:val="pt-PT"/>
        </w:rPr>
      </w:pPr>
    </w:p>
    <w:p w14:paraId="3C7B773D" w14:textId="77777777" w:rsidR="0032156F" w:rsidRDefault="0032156F" w:rsidP="00C46D78">
      <w:pPr>
        <w:pStyle w:val="Itens04"/>
        <w:ind w:left="0" w:firstLine="0"/>
        <w:rPr>
          <w:lang w:val="pt-PT"/>
        </w:rPr>
      </w:pPr>
    </w:p>
    <w:p w14:paraId="1EB74B77" w14:textId="685FC0FC" w:rsidR="0032156F" w:rsidRDefault="0032156F" w:rsidP="00C46D78">
      <w:pPr>
        <w:pStyle w:val="Itens04"/>
        <w:ind w:left="0" w:firstLine="0"/>
        <w:rPr>
          <w:lang w:val="pt-PT"/>
        </w:rPr>
        <w:sectPr w:rsidR="0032156F" w:rsidSect="003D1248">
          <w:type w:val="oddPage"/>
          <w:pgSz w:w="11905" w:h="16837"/>
          <w:pgMar w:top="1814" w:right="1247" w:bottom="1134" w:left="1814" w:header="720" w:footer="720" w:gutter="227"/>
          <w:cols w:space="720"/>
          <w:formProt w:val="0"/>
          <w:docGrid w:linePitch="240" w:charSpace="36864"/>
        </w:sectPr>
      </w:pPr>
    </w:p>
    <w:p w14:paraId="12D7D137" w14:textId="1EE02DEC" w:rsidR="00C46D78" w:rsidRDefault="00C46D78" w:rsidP="00E00A00">
      <w:pPr>
        <w:pStyle w:val="Ttulo1"/>
      </w:pPr>
      <w:bookmarkStart w:id="5" w:name="_Toc38798770"/>
      <w:r>
        <w:lastRenderedPageBreak/>
        <w:t>Conclusão</w:t>
      </w:r>
      <w:bookmarkEnd w:id="5"/>
    </w:p>
    <w:p w14:paraId="671949FD" w14:textId="133E51CA" w:rsidR="00C46D78" w:rsidRPr="000D7293" w:rsidRDefault="000D33F7" w:rsidP="00C46D78">
      <w:pPr>
        <w:rPr>
          <w:lang w:val="pt-PT"/>
        </w:rPr>
      </w:pPr>
      <w:r>
        <w:rPr>
          <w:lang w:val="pt-PT"/>
        </w:rPr>
        <w:t xml:space="preserve">De uma vista geral, o projeto em desenvolvimento está a ter </w:t>
      </w:r>
      <w:r w:rsidR="00394BB6">
        <w:rPr>
          <w:lang w:val="pt-PT"/>
        </w:rPr>
        <w:t>um bom rumo. Com o que lecionamos até ao momento conseguimos estruturar e desenvolver um esqueleto para este projeto que pode prosperar bastante, aplicando a matéria e desenvolvendo os conhecimentos adquiridos. Esperamos durante o resto do semestre conseguir a capacidade de desenvolver muito mais o mesmo para trabalhar na segunda parte do projeto</w:t>
      </w:r>
      <w:r w:rsidR="00897A1F">
        <w:rPr>
          <w:lang w:val="pt-PT"/>
        </w:rPr>
        <w:t>, como desenvolver as funcionalidades da aplicação, fazer um interface e usar uma base de dados.</w:t>
      </w:r>
    </w:p>
    <w:p w14:paraId="78D6E4ED" w14:textId="77777777" w:rsidR="00C46D78" w:rsidRDefault="00C46D78" w:rsidP="00C46D78">
      <w:pPr>
        <w:pStyle w:val="Itens04"/>
        <w:ind w:left="0" w:firstLine="0"/>
        <w:rPr>
          <w:lang w:val="pt-PT"/>
        </w:rPr>
      </w:pPr>
    </w:p>
    <w:p w14:paraId="3C90DA57" w14:textId="77777777" w:rsidR="00C46D78" w:rsidRPr="000D7293" w:rsidRDefault="00C46D78" w:rsidP="00C46D78">
      <w:pPr>
        <w:pStyle w:val="Itens04"/>
        <w:ind w:left="0" w:firstLine="0"/>
        <w:rPr>
          <w:lang w:val="pt-PT"/>
        </w:rPr>
      </w:pPr>
    </w:p>
    <w:p w14:paraId="16CD3EA1" w14:textId="77777777" w:rsidR="0081438E" w:rsidRDefault="0081438E">
      <w:pPr>
        <w:rPr>
          <w:lang w:val="pt-PT"/>
        </w:rPr>
      </w:pPr>
    </w:p>
    <w:p w14:paraId="31E97238" w14:textId="77777777" w:rsidR="0081438E" w:rsidRDefault="0081438E">
      <w:pPr>
        <w:rPr>
          <w:lang w:val="pt-PT"/>
        </w:rPr>
        <w:sectPr w:rsidR="0081438E" w:rsidSect="00E00A00">
          <w:type w:val="oddPage"/>
          <w:pgSz w:w="11905" w:h="16837"/>
          <w:pgMar w:top="1814" w:right="1247" w:bottom="1134" w:left="1814" w:header="720" w:footer="720" w:gutter="227"/>
          <w:cols w:space="720"/>
          <w:formProt w:val="0"/>
          <w:titlePg/>
          <w:docGrid w:linePitch="240" w:charSpace="36864"/>
        </w:sectPr>
      </w:pPr>
    </w:p>
    <w:p w14:paraId="63CF98BF" w14:textId="2E23BF63" w:rsidR="0081438E" w:rsidRDefault="0081438E" w:rsidP="00C46D78">
      <w:pPr>
        <w:pStyle w:val="Ttulo1"/>
        <w:numPr>
          <w:ilvl w:val="0"/>
          <w:numId w:val="0"/>
        </w:numPr>
      </w:pPr>
      <w:bookmarkStart w:id="6" w:name="_Toc38798771"/>
      <w:r>
        <w:lastRenderedPageBreak/>
        <w:t>Bibliografia</w:t>
      </w:r>
      <w:bookmarkEnd w:id="6"/>
    </w:p>
    <w:p w14:paraId="15BEE9AF" w14:textId="788A432A" w:rsidR="002F46F2" w:rsidRDefault="002017CC">
      <w:pPr>
        <w:rPr>
          <w:i/>
          <w:iCs/>
        </w:rPr>
      </w:pPr>
      <w:r w:rsidRPr="002017CC">
        <w:t xml:space="preserve">Stack Overflow </w:t>
      </w:r>
      <w:r>
        <w:t xml:space="preserve">- </w:t>
      </w:r>
      <w:r w:rsidRPr="002017CC">
        <w:rPr>
          <w:i/>
          <w:iCs/>
        </w:rPr>
        <w:t>Where Developers L</w:t>
      </w:r>
      <w:r>
        <w:rPr>
          <w:i/>
          <w:iCs/>
        </w:rPr>
        <w:t>earn, Share, &amp; Build Careers</w:t>
      </w:r>
    </w:p>
    <w:p w14:paraId="6B3F8D41" w14:textId="09B08D1C" w:rsidR="002017CC" w:rsidRDefault="002017CC">
      <w:pPr>
        <w:rPr>
          <w:lang w:val="pt-PT"/>
        </w:rPr>
      </w:pPr>
      <w:r w:rsidRPr="002017CC">
        <w:rPr>
          <w:lang w:val="pt-PT"/>
        </w:rPr>
        <w:t xml:space="preserve">Disponível em: </w:t>
      </w:r>
      <w:hyperlink r:id="rId15" w:history="1">
        <w:r w:rsidRPr="00902064">
          <w:rPr>
            <w:rStyle w:val="Hiperligao"/>
            <w:rFonts w:ascii="Calibri" w:hAnsi="Calibri" w:cs="font298"/>
            <w:sz w:val="22"/>
            <w:szCs w:val="22"/>
            <w:lang w:val="pt-PT"/>
          </w:rPr>
          <w:t>https://stackoverflow.com/</w:t>
        </w:r>
      </w:hyperlink>
    </w:p>
    <w:p w14:paraId="25DE3B2C" w14:textId="55220EB0" w:rsidR="002017CC" w:rsidRDefault="002017CC">
      <w:pPr>
        <w:rPr>
          <w:lang w:val="pt-PT"/>
        </w:rPr>
      </w:pPr>
    </w:p>
    <w:p w14:paraId="17D9FC36" w14:textId="047FE446" w:rsidR="002017CC" w:rsidRPr="002F2F2D" w:rsidRDefault="002017CC">
      <w:pPr>
        <w:rPr>
          <w:i/>
          <w:iCs/>
        </w:rPr>
      </w:pPr>
      <w:r w:rsidRPr="002F2F2D">
        <w:t>Panjuta, Denis (</w:t>
      </w:r>
      <w:r w:rsidR="002F2F2D" w:rsidRPr="002F2F2D">
        <w:t xml:space="preserve">último update </w:t>
      </w:r>
      <w:r w:rsidRPr="002F2F2D">
        <w:t xml:space="preserve">2019) </w:t>
      </w:r>
      <w:r w:rsidRPr="002F2F2D">
        <w:t>Complete C# Masterclass</w:t>
      </w:r>
      <w:r w:rsidR="002F2F2D" w:rsidRPr="002F2F2D">
        <w:t xml:space="preserve">: </w:t>
      </w:r>
      <w:r w:rsidR="002F2F2D" w:rsidRPr="002F2F2D">
        <w:rPr>
          <w:i/>
          <w:iCs/>
        </w:rPr>
        <w:t>Learn C# Programming - WPF, Databases, Linq, Collections, Game Development with Unity. More than just the C# basics!</w:t>
      </w:r>
    </w:p>
    <w:p w14:paraId="169A5387" w14:textId="7E43D6E3" w:rsidR="002017CC" w:rsidRDefault="002017CC">
      <w:pPr>
        <w:rPr>
          <w:lang w:val="pt-PT"/>
        </w:rPr>
      </w:pPr>
      <w:r>
        <w:rPr>
          <w:lang w:val="pt-PT"/>
        </w:rPr>
        <w:t xml:space="preserve">Disponível em: </w:t>
      </w:r>
      <w:hyperlink r:id="rId16" w:history="1">
        <w:r w:rsidRPr="00902064">
          <w:rPr>
            <w:rStyle w:val="Hiperligao"/>
            <w:rFonts w:ascii="Calibri" w:hAnsi="Calibri" w:cs="font298"/>
            <w:sz w:val="22"/>
            <w:szCs w:val="22"/>
            <w:lang w:val="pt-PT"/>
          </w:rPr>
          <w:t>https://www.udemy.com/course/complete-csharp-masterclass/</w:t>
        </w:r>
      </w:hyperlink>
    </w:p>
    <w:p w14:paraId="010EC54D" w14:textId="77777777" w:rsidR="002017CC" w:rsidRPr="002017CC" w:rsidRDefault="002017CC">
      <w:pPr>
        <w:rPr>
          <w:lang w:val="pt-PT"/>
        </w:rPr>
      </w:pPr>
    </w:p>
    <w:p w14:paraId="5817ABD3" w14:textId="77777777" w:rsidR="002F46F2" w:rsidRPr="002017CC" w:rsidRDefault="002F46F2">
      <w:pPr>
        <w:rPr>
          <w:lang w:val="pt-PT"/>
        </w:rPr>
      </w:pPr>
    </w:p>
    <w:p w14:paraId="730C09A9" w14:textId="77777777" w:rsidR="00C46D78" w:rsidRPr="002017CC" w:rsidRDefault="00C46D78">
      <w:pPr>
        <w:pStyle w:val="TableofFigures1"/>
        <w:rPr>
          <w:lang w:val="pt-PT"/>
        </w:rPr>
      </w:pPr>
    </w:p>
    <w:sectPr w:rsidR="00C46D78" w:rsidRPr="002017CC" w:rsidSect="006A0F1E">
      <w:type w:val="oddPage"/>
      <w:pgSz w:w="11905" w:h="16837"/>
      <w:pgMar w:top="1814" w:right="1247" w:bottom="1134" w:left="1814" w:header="720" w:footer="720" w:gutter="227"/>
      <w:cols w:space="720"/>
      <w:formProt w:val="0"/>
      <w:titlePg/>
      <w:docGrid w:linePitch="24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872D0B" w14:textId="77777777" w:rsidR="001909D2" w:rsidRDefault="001909D2">
      <w:pPr>
        <w:spacing w:line="240" w:lineRule="auto"/>
      </w:pPr>
      <w:r>
        <w:separator/>
      </w:r>
    </w:p>
  </w:endnote>
  <w:endnote w:type="continuationSeparator" w:id="0">
    <w:p w14:paraId="58BD2EDE" w14:textId="77777777" w:rsidR="001909D2" w:rsidRDefault="001909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font298">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6FEA2" w14:textId="77777777" w:rsidR="003D1248" w:rsidRDefault="003D1248">
    <w:pPr>
      <w:pStyle w:val="Rodap"/>
      <w:jc w:val="right"/>
    </w:pPr>
  </w:p>
  <w:p w14:paraId="0BB34799" w14:textId="77777777" w:rsidR="003D1248" w:rsidRDefault="003D124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A6796" w14:textId="77777777" w:rsidR="003D1248" w:rsidRDefault="003D1248" w:rsidP="003D1248">
    <w:pPr>
      <w:pStyle w:val="Rodap"/>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604C6">
      <w:rPr>
        <w:rStyle w:val="Nmerodepgina"/>
        <w:noProof/>
      </w:rPr>
      <w:t>II</w:t>
    </w:r>
    <w:r>
      <w:rPr>
        <w:rStyle w:val="Nmerodepgina"/>
      </w:rPr>
      <w:fldChar w:fldCharType="end"/>
    </w:r>
  </w:p>
  <w:p w14:paraId="301FE295" w14:textId="77777777" w:rsidR="003D1248" w:rsidRDefault="003D1248" w:rsidP="003D1248">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84EBEA" w14:textId="77777777" w:rsidR="003D1248" w:rsidRDefault="003D1248" w:rsidP="003D1248">
    <w:pPr>
      <w:pStyle w:val="Rodap"/>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w:t>
    </w:r>
    <w:r>
      <w:rPr>
        <w:rStyle w:val="Nmerodepgina"/>
      </w:rPr>
      <w:fldChar w:fldCharType="end"/>
    </w:r>
  </w:p>
  <w:p w14:paraId="1C39F86E" w14:textId="77777777" w:rsidR="003D1248" w:rsidRDefault="003D1248" w:rsidP="003D1248">
    <w:pPr>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C1595" w14:textId="77777777" w:rsidR="003D1248" w:rsidRDefault="003D12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5958B1" w14:textId="77777777" w:rsidR="001909D2" w:rsidRDefault="001909D2">
      <w:pPr>
        <w:spacing w:line="240" w:lineRule="auto"/>
      </w:pPr>
      <w:r>
        <w:separator/>
      </w:r>
    </w:p>
  </w:footnote>
  <w:footnote w:type="continuationSeparator" w:id="0">
    <w:p w14:paraId="057298B7" w14:textId="77777777" w:rsidR="001909D2" w:rsidRDefault="001909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7940C" w14:textId="77777777" w:rsidR="003D1248" w:rsidRDefault="003D12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b/>
        <w:i/>
      </w:rPr>
    </w:lvl>
    <w:lvl w:ilvl="1">
      <w:start w:val="1"/>
      <w:numFmt w:val="decimal"/>
      <w:lvlText w:val="%2."/>
      <w:lvlJc w:val="left"/>
      <w:pPr>
        <w:tabs>
          <w:tab w:val="num" w:pos="1080"/>
        </w:tabs>
        <w:ind w:left="1080" w:hanging="360"/>
      </w:pPr>
      <w:rPr>
        <w:b/>
        <w:i/>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Arial" w:hAnsi="Arial"/>
        <w:b/>
        <w:i/>
      </w:rPr>
    </w:lvl>
    <w:lvl w:ilvl="1">
      <w:start w:val="1"/>
      <w:numFmt w:val="decimal"/>
      <w:lvlText w:val="%2."/>
      <w:lvlJc w:val="left"/>
      <w:pPr>
        <w:tabs>
          <w:tab w:val="num" w:pos="1080"/>
        </w:tabs>
        <w:ind w:left="1080" w:hanging="360"/>
      </w:pPr>
      <w:rPr>
        <w:b/>
        <w:i/>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4" w15:restartNumberingAfterBreak="0">
    <w:nsid w:val="1E136A8D"/>
    <w:multiLevelType w:val="hybridMultilevel"/>
    <w:tmpl w:val="E88240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076E88"/>
    <w:multiLevelType w:val="multilevel"/>
    <w:tmpl w:val="8F121BF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mirrorMargins/>
  <w:defaultTabStop w:val="709"/>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118"/>
    <w:rsid w:val="0002325C"/>
    <w:rsid w:val="0002726E"/>
    <w:rsid w:val="000748FF"/>
    <w:rsid w:val="000B388A"/>
    <w:rsid w:val="000D33F7"/>
    <w:rsid w:val="000D7293"/>
    <w:rsid w:val="00125020"/>
    <w:rsid w:val="001909D2"/>
    <w:rsid w:val="002017CC"/>
    <w:rsid w:val="00226ED8"/>
    <w:rsid w:val="00285501"/>
    <w:rsid w:val="002C55AC"/>
    <w:rsid w:val="002F2F2D"/>
    <w:rsid w:val="002F46F2"/>
    <w:rsid w:val="0032156F"/>
    <w:rsid w:val="0034413E"/>
    <w:rsid w:val="00394BB6"/>
    <w:rsid w:val="003A170E"/>
    <w:rsid w:val="003A5CCC"/>
    <w:rsid w:val="003D1248"/>
    <w:rsid w:val="00435407"/>
    <w:rsid w:val="004F3F6B"/>
    <w:rsid w:val="00535585"/>
    <w:rsid w:val="005A236D"/>
    <w:rsid w:val="005A363B"/>
    <w:rsid w:val="00606D56"/>
    <w:rsid w:val="00623550"/>
    <w:rsid w:val="0064384E"/>
    <w:rsid w:val="006A0F1E"/>
    <w:rsid w:val="006B2DE1"/>
    <w:rsid w:val="007A251A"/>
    <w:rsid w:val="007A3F8F"/>
    <w:rsid w:val="007C7F01"/>
    <w:rsid w:val="007E0C2E"/>
    <w:rsid w:val="0081438E"/>
    <w:rsid w:val="00835CF6"/>
    <w:rsid w:val="00895DED"/>
    <w:rsid w:val="00897A1F"/>
    <w:rsid w:val="008A312A"/>
    <w:rsid w:val="00A03F3D"/>
    <w:rsid w:val="00A357DF"/>
    <w:rsid w:val="00A83F79"/>
    <w:rsid w:val="00AA4FC6"/>
    <w:rsid w:val="00B537E7"/>
    <w:rsid w:val="00BB3DFA"/>
    <w:rsid w:val="00BE346A"/>
    <w:rsid w:val="00C46D78"/>
    <w:rsid w:val="00CC1E1E"/>
    <w:rsid w:val="00D1566B"/>
    <w:rsid w:val="00D16BFC"/>
    <w:rsid w:val="00DF6118"/>
    <w:rsid w:val="00E005EF"/>
    <w:rsid w:val="00E00A00"/>
    <w:rsid w:val="00E604C6"/>
    <w:rsid w:val="00EF13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B20A330"/>
  <w14:defaultImageDpi w14:val="300"/>
  <w15:docId w15:val="{D2E5C401-2107-420F-B250-225B711A9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293"/>
    <w:pPr>
      <w:suppressAutoHyphens/>
      <w:spacing w:before="120" w:line="300" w:lineRule="auto"/>
      <w:jc w:val="both"/>
    </w:pPr>
    <w:rPr>
      <w:rFonts w:ascii="Calibri" w:eastAsia="Lucida Sans Unicode" w:hAnsi="Calibri" w:cs="font298"/>
      <w:kern w:val="1"/>
      <w:sz w:val="22"/>
      <w:szCs w:val="22"/>
      <w:lang w:bidi="en-US"/>
    </w:rPr>
  </w:style>
  <w:style w:type="paragraph" w:styleId="Ttulo1">
    <w:name w:val="heading 1"/>
    <w:basedOn w:val="Normal"/>
    <w:next w:val="Corpodetexto"/>
    <w:qFormat/>
    <w:rsid w:val="00C46D78"/>
    <w:pPr>
      <w:keepNext/>
      <w:pageBreakBefore/>
      <w:numPr>
        <w:numId w:val="5"/>
      </w:numPr>
      <w:spacing w:before="3000" w:after="600"/>
      <w:ind w:left="431" w:hanging="431"/>
      <w:outlineLvl w:val="0"/>
    </w:pPr>
    <w:rPr>
      <w:rFonts w:ascii="Cambria" w:hAnsi="Cambria"/>
      <w:b/>
      <w:bCs/>
      <w:color w:val="365F91"/>
      <w:sz w:val="28"/>
      <w:szCs w:val="28"/>
      <w:lang w:val="pt-PT"/>
    </w:rPr>
  </w:style>
  <w:style w:type="paragraph" w:styleId="Ttulo2">
    <w:name w:val="heading 2"/>
    <w:basedOn w:val="Normal"/>
    <w:next w:val="Corpodetexto"/>
    <w:qFormat/>
    <w:pPr>
      <w:keepNext/>
      <w:numPr>
        <w:ilvl w:val="1"/>
        <w:numId w:val="5"/>
      </w:numPr>
      <w:spacing w:before="720" w:after="480"/>
      <w:outlineLvl w:val="1"/>
    </w:pPr>
    <w:rPr>
      <w:rFonts w:ascii="Cambria" w:hAnsi="Cambria"/>
      <w:b/>
      <w:bCs/>
      <w:color w:val="4F81BD"/>
      <w:sz w:val="26"/>
      <w:szCs w:val="26"/>
    </w:rPr>
  </w:style>
  <w:style w:type="paragraph" w:styleId="Ttulo3">
    <w:name w:val="heading 3"/>
    <w:basedOn w:val="Normal"/>
    <w:next w:val="Corpodetexto"/>
    <w:qFormat/>
    <w:rsid w:val="003D1248"/>
    <w:pPr>
      <w:keepNext/>
      <w:numPr>
        <w:ilvl w:val="2"/>
        <w:numId w:val="5"/>
      </w:numPr>
      <w:spacing w:before="480" w:after="240"/>
      <w:outlineLvl w:val="2"/>
    </w:pPr>
    <w:rPr>
      <w:rFonts w:ascii="Cambria" w:hAnsi="Cambria"/>
      <w:b/>
      <w:bCs/>
      <w:color w:val="4F81BD"/>
      <w:lang w:val="pt-PT"/>
    </w:rPr>
  </w:style>
  <w:style w:type="paragraph" w:styleId="Ttulo4">
    <w:name w:val="heading 4"/>
    <w:basedOn w:val="Normal"/>
    <w:next w:val="Corpodetexto"/>
    <w:qFormat/>
    <w:pPr>
      <w:keepNext/>
      <w:numPr>
        <w:ilvl w:val="3"/>
        <w:numId w:val="5"/>
      </w:numPr>
      <w:spacing w:before="200"/>
      <w:outlineLvl w:val="3"/>
    </w:pPr>
    <w:rPr>
      <w:rFonts w:ascii="Cambria" w:hAnsi="Cambria"/>
      <w:b/>
      <w:bCs/>
      <w:i/>
      <w:iCs/>
      <w:color w:val="4F81BD"/>
    </w:rPr>
  </w:style>
  <w:style w:type="paragraph" w:styleId="Ttulo5">
    <w:name w:val="heading 5"/>
    <w:basedOn w:val="Normal"/>
    <w:next w:val="Corpodetexto"/>
    <w:qFormat/>
    <w:pPr>
      <w:keepNext/>
      <w:numPr>
        <w:ilvl w:val="4"/>
        <w:numId w:val="5"/>
      </w:numPr>
      <w:spacing w:before="200"/>
      <w:outlineLvl w:val="4"/>
    </w:pPr>
    <w:rPr>
      <w:rFonts w:ascii="Cambria" w:hAnsi="Cambria"/>
      <w:color w:val="243F60"/>
    </w:rPr>
  </w:style>
  <w:style w:type="paragraph" w:styleId="Ttulo6">
    <w:name w:val="heading 6"/>
    <w:basedOn w:val="Normal"/>
    <w:next w:val="Corpodetexto"/>
    <w:qFormat/>
    <w:pPr>
      <w:keepNext/>
      <w:numPr>
        <w:ilvl w:val="5"/>
        <w:numId w:val="5"/>
      </w:numPr>
      <w:spacing w:before="200"/>
      <w:outlineLvl w:val="5"/>
    </w:pPr>
    <w:rPr>
      <w:rFonts w:ascii="Cambria" w:hAnsi="Cambria"/>
      <w:i/>
      <w:iCs/>
      <w:color w:val="243F60"/>
    </w:rPr>
  </w:style>
  <w:style w:type="paragraph" w:styleId="Ttulo7">
    <w:name w:val="heading 7"/>
    <w:basedOn w:val="Normal"/>
    <w:next w:val="Corpodetexto"/>
    <w:qFormat/>
    <w:pPr>
      <w:keepNext/>
      <w:numPr>
        <w:ilvl w:val="6"/>
        <w:numId w:val="5"/>
      </w:numPr>
      <w:spacing w:before="200"/>
      <w:outlineLvl w:val="6"/>
    </w:pPr>
    <w:rPr>
      <w:rFonts w:ascii="Cambria" w:hAnsi="Cambria"/>
      <w:i/>
      <w:iCs/>
      <w:color w:val="404040"/>
    </w:rPr>
  </w:style>
  <w:style w:type="paragraph" w:styleId="Ttulo8">
    <w:name w:val="heading 8"/>
    <w:basedOn w:val="Normal"/>
    <w:next w:val="Corpodetexto"/>
    <w:qFormat/>
    <w:pPr>
      <w:keepNext/>
      <w:numPr>
        <w:ilvl w:val="7"/>
        <w:numId w:val="5"/>
      </w:numPr>
      <w:spacing w:before="200"/>
      <w:outlineLvl w:val="7"/>
    </w:pPr>
    <w:rPr>
      <w:rFonts w:ascii="Cambria" w:hAnsi="Cambria"/>
      <w:color w:val="4F81BD"/>
      <w:sz w:val="20"/>
      <w:szCs w:val="20"/>
    </w:rPr>
  </w:style>
  <w:style w:type="paragraph" w:styleId="Ttulo9">
    <w:name w:val="heading 9"/>
    <w:basedOn w:val="Normal"/>
    <w:next w:val="Corpodetexto"/>
    <w:qFormat/>
    <w:pPr>
      <w:keepNext/>
      <w:numPr>
        <w:ilvl w:val="8"/>
        <w:numId w:val="5"/>
      </w:numPr>
      <w:spacing w:before="200"/>
      <w:outlineLvl w:val="8"/>
    </w:pPr>
    <w:rPr>
      <w:rFonts w:ascii="Cambria" w:hAnsi="Cambria"/>
      <w:i/>
      <w:iCs/>
      <w:color w:val="404040"/>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PageNumber1">
    <w:name w:val="Page Number1"/>
  </w:style>
  <w:style w:type="character" w:customStyle="1" w:styleId="EstiloLegendaArialNoNegritoCarcter">
    <w:name w:val="Estilo Legenda + Arial Não Negrito Carácter"/>
    <w:rPr>
      <w:rFonts w:ascii="Arial" w:hAnsi="Arial" w:cs="Arial"/>
      <w:b/>
      <w:bCs/>
      <w:sz w:val="22"/>
      <w:szCs w:val="22"/>
      <w:lang w:val="pt-PT" w:eastAsia="ar-SA" w:bidi="ar-SA"/>
    </w:rPr>
  </w:style>
  <w:style w:type="character" w:styleId="Hiperligao">
    <w:name w:val="Hyperlink"/>
    <w:uiPriority w:val="99"/>
    <w:rPr>
      <w:rFonts w:ascii="Arial" w:hAnsi="Arial" w:cs="Arial"/>
      <w:color w:val="0000FF"/>
      <w:sz w:val="20"/>
      <w:szCs w:val="20"/>
      <w:u w:val="single"/>
    </w:rPr>
  </w:style>
  <w:style w:type="character" w:customStyle="1" w:styleId="RodapCarcter">
    <w:name w:val="Rodapé Carácter"/>
    <w:rPr>
      <w:sz w:val="22"/>
      <w:szCs w:val="22"/>
    </w:rPr>
  </w:style>
  <w:style w:type="character" w:customStyle="1" w:styleId="Ttulo1Carcter">
    <w:name w:val="Título 1 Carácter"/>
    <w:rPr>
      <w:rFonts w:ascii="Cambria" w:hAnsi="Cambria" w:cs="font298"/>
      <w:b/>
      <w:bCs/>
      <w:color w:val="365F91"/>
      <w:sz w:val="28"/>
      <w:szCs w:val="28"/>
    </w:rPr>
  </w:style>
  <w:style w:type="character" w:customStyle="1" w:styleId="Ttulo2Carcter">
    <w:name w:val="Título 2 Carácter"/>
    <w:rPr>
      <w:rFonts w:ascii="Cambria" w:hAnsi="Cambria" w:cs="font298"/>
      <w:b/>
      <w:bCs/>
      <w:color w:val="4F81BD"/>
      <w:sz w:val="26"/>
      <w:szCs w:val="26"/>
    </w:rPr>
  </w:style>
  <w:style w:type="character" w:customStyle="1" w:styleId="Ttulo3Carcter">
    <w:name w:val="Título 3 Carácter"/>
    <w:rPr>
      <w:rFonts w:ascii="Cambria" w:hAnsi="Cambria" w:cs="font298"/>
      <w:b/>
      <w:bCs/>
      <w:color w:val="4F81BD"/>
    </w:rPr>
  </w:style>
  <w:style w:type="character" w:customStyle="1" w:styleId="Ttulo4Carcter">
    <w:name w:val="Título 4 Carácter"/>
    <w:rPr>
      <w:rFonts w:ascii="Cambria" w:hAnsi="Cambria" w:cs="font298"/>
      <w:b/>
      <w:bCs/>
      <w:i/>
      <w:iCs/>
      <w:color w:val="4F81BD"/>
    </w:rPr>
  </w:style>
  <w:style w:type="character" w:customStyle="1" w:styleId="Ttulo5Carcter">
    <w:name w:val="Título 5 Carácter"/>
    <w:rPr>
      <w:rFonts w:ascii="Cambria" w:hAnsi="Cambria" w:cs="font298"/>
      <w:color w:val="243F60"/>
    </w:rPr>
  </w:style>
  <w:style w:type="character" w:customStyle="1" w:styleId="Ttulo6Carcter">
    <w:name w:val="Título 6 Carácter"/>
    <w:rPr>
      <w:rFonts w:ascii="Cambria" w:hAnsi="Cambria" w:cs="font298"/>
      <w:i/>
      <w:iCs/>
      <w:color w:val="243F60"/>
    </w:rPr>
  </w:style>
  <w:style w:type="character" w:customStyle="1" w:styleId="Ttulo7Carcter">
    <w:name w:val="Título 7 Carácter"/>
    <w:rPr>
      <w:rFonts w:ascii="Cambria" w:hAnsi="Cambria" w:cs="font298"/>
      <w:i/>
      <w:iCs/>
      <w:color w:val="404040"/>
    </w:rPr>
  </w:style>
  <w:style w:type="character" w:customStyle="1" w:styleId="Ttulo8Carcter">
    <w:name w:val="Título 8 Carácter"/>
    <w:rPr>
      <w:rFonts w:ascii="Cambria" w:hAnsi="Cambria" w:cs="font298"/>
      <w:color w:val="4F81BD"/>
      <w:sz w:val="20"/>
      <w:szCs w:val="20"/>
    </w:rPr>
  </w:style>
  <w:style w:type="character" w:customStyle="1" w:styleId="Ttulo9Carcter">
    <w:name w:val="Título 9 Carácter"/>
    <w:rPr>
      <w:rFonts w:ascii="Cambria" w:hAnsi="Cambria" w:cs="font298"/>
      <w:i/>
      <w:iCs/>
      <w:color w:val="404040"/>
      <w:sz w:val="20"/>
      <w:szCs w:val="20"/>
    </w:rPr>
  </w:style>
  <w:style w:type="character" w:customStyle="1" w:styleId="TtuloCarcter">
    <w:name w:val="Título Carácter"/>
    <w:rPr>
      <w:rFonts w:ascii="Cambria" w:hAnsi="Cambria" w:cs="font298"/>
      <w:color w:val="17365D"/>
      <w:spacing w:val="5"/>
      <w:kern w:val="1"/>
      <w:sz w:val="52"/>
      <w:szCs w:val="52"/>
    </w:rPr>
  </w:style>
  <w:style w:type="character" w:customStyle="1" w:styleId="SubttuloCarcter">
    <w:name w:val="Subtítulo Carácter"/>
    <w:rPr>
      <w:rFonts w:ascii="Cambria" w:hAnsi="Cambria" w:cs="font298"/>
      <w:i/>
      <w:iCs/>
      <w:color w:val="4F81BD"/>
      <w:spacing w:val="15"/>
      <w:sz w:val="24"/>
      <w:szCs w:val="24"/>
    </w:rPr>
  </w:style>
  <w:style w:type="character" w:styleId="Forte">
    <w:name w:val="Strong"/>
    <w:qFormat/>
    <w:rPr>
      <w:b/>
      <w:bCs/>
    </w:rPr>
  </w:style>
  <w:style w:type="character" w:styleId="nfase">
    <w:name w:val="Emphasis"/>
    <w:qFormat/>
    <w:rPr>
      <w:i/>
      <w:iCs/>
    </w:rPr>
  </w:style>
  <w:style w:type="character" w:customStyle="1" w:styleId="CitaoCarcter">
    <w:name w:val="Citação Carácter"/>
    <w:rPr>
      <w:i/>
      <w:iCs/>
      <w:color w:val="000000"/>
    </w:rPr>
  </w:style>
  <w:style w:type="character" w:customStyle="1" w:styleId="CitaoIntensaCarcter">
    <w:name w:val="Citação Intensa Carácter"/>
    <w:rPr>
      <w:b/>
      <w:bCs/>
      <w:i/>
      <w:iCs/>
      <w:color w:val="4F81BD"/>
    </w:rPr>
  </w:style>
  <w:style w:type="character" w:styleId="nfaseDiscreta">
    <w:name w:val="Subtle Emphasis"/>
    <w:qFormat/>
    <w:rPr>
      <w:i/>
      <w:iCs/>
      <w:color w:val="808080"/>
    </w:rPr>
  </w:style>
  <w:style w:type="character" w:styleId="nfaseIntensa">
    <w:name w:val="Intense Emphasis"/>
    <w:qFormat/>
    <w:rPr>
      <w:b/>
      <w:bCs/>
      <w:i/>
      <w:iCs/>
      <w:color w:val="4F81BD"/>
    </w:rPr>
  </w:style>
  <w:style w:type="character" w:styleId="RefernciaDiscreta">
    <w:name w:val="Subtle Reference"/>
    <w:qFormat/>
    <w:rPr>
      <w:smallCaps/>
      <w:color w:val="C0504D"/>
      <w:u w:val="single"/>
    </w:rPr>
  </w:style>
  <w:style w:type="character" w:styleId="RefernciaIntensa">
    <w:name w:val="Intense Reference"/>
    <w:qFormat/>
    <w:rPr>
      <w:b/>
      <w:bCs/>
      <w:smallCaps/>
      <w:color w:val="C0504D"/>
      <w:spacing w:val="5"/>
      <w:u w:val="single"/>
    </w:rPr>
  </w:style>
  <w:style w:type="character" w:styleId="TtulodoLivro">
    <w:name w:val="Book Title"/>
    <w:qFormat/>
    <w:rPr>
      <w:b/>
      <w:bCs/>
      <w:smallCaps/>
      <w:spacing w:val="5"/>
    </w:rPr>
  </w:style>
  <w:style w:type="character" w:customStyle="1" w:styleId="ListLabel1">
    <w:name w:val="ListLabel 1"/>
    <w:rPr>
      <w:b/>
      <w:i/>
    </w:rPr>
  </w:style>
  <w:style w:type="paragraph" w:customStyle="1" w:styleId="Heading">
    <w:name w:val="Heading"/>
    <w:basedOn w:val="Normal"/>
    <w:next w:val="Corpodetexto"/>
    <w:pPr>
      <w:keepNext/>
      <w:spacing w:before="240" w:after="120"/>
    </w:pPr>
    <w:rPr>
      <w:rFonts w:ascii="Arial" w:hAnsi="Arial" w:cs="Tahoma"/>
      <w:sz w:val="28"/>
      <w:szCs w:val="28"/>
    </w:rPr>
  </w:style>
  <w:style w:type="paragraph" w:styleId="Corpodetexto">
    <w:name w:val="Body Text"/>
    <w:basedOn w:val="Normal"/>
    <w:pPr>
      <w:spacing w:after="120"/>
    </w:pPr>
  </w:style>
  <w:style w:type="paragraph" w:styleId="Lista">
    <w:name w:val="List"/>
    <w:basedOn w:val="Corpodetexto"/>
    <w:rPr>
      <w:rFonts w:cs="Tahoma"/>
    </w:rPr>
  </w:style>
  <w:style w:type="paragraph" w:styleId="Legenda">
    <w:name w:val="caption"/>
    <w:basedOn w:val="Normal"/>
    <w:qFormat/>
    <w:rsid w:val="00435407"/>
    <w:pPr>
      <w:suppressLineNumbers/>
      <w:spacing w:after="120"/>
      <w:jc w:val="center"/>
    </w:pPr>
    <w:rPr>
      <w:rFonts w:cs="Tahoma"/>
      <w:iCs/>
      <w:sz w:val="20"/>
      <w:szCs w:val="20"/>
      <w:lang w:val="pt-PT"/>
    </w:rPr>
  </w:style>
  <w:style w:type="paragraph" w:customStyle="1" w:styleId="Index">
    <w:name w:val="Index"/>
    <w:basedOn w:val="Normal"/>
    <w:pPr>
      <w:suppressLineNumbers/>
    </w:pPr>
    <w:rPr>
      <w:rFonts w:cs="Tahoma"/>
    </w:rPr>
  </w:style>
  <w:style w:type="paragraph" w:styleId="Cabealho">
    <w:name w:val="header"/>
    <w:basedOn w:val="Normal"/>
    <w:qFormat/>
    <w:pPr>
      <w:suppressLineNumbers/>
      <w:tabs>
        <w:tab w:val="center" w:pos="4252"/>
        <w:tab w:val="right" w:pos="8504"/>
      </w:tabs>
    </w:pPr>
  </w:style>
  <w:style w:type="paragraph" w:styleId="Rodap">
    <w:name w:val="footer"/>
    <w:basedOn w:val="Normal"/>
    <w:qFormat/>
    <w:pPr>
      <w:suppressLineNumbers/>
      <w:tabs>
        <w:tab w:val="center" w:pos="4252"/>
        <w:tab w:val="right" w:pos="8504"/>
      </w:tabs>
    </w:pPr>
  </w:style>
  <w:style w:type="paragraph" w:customStyle="1" w:styleId="EstiloLegendaArialNoNegrito">
    <w:name w:val="Estilo Legenda + Arial Não Negrito"/>
    <w:pPr>
      <w:keepNext/>
      <w:widowControl w:val="0"/>
      <w:suppressAutoHyphens/>
      <w:spacing w:after="200" w:line="276" w:lineRule="auto"/>
      <w:jc w:val="center"/>
    </w:pPr>
    <w:rPr>
      <w:rFonts w:ascii="Calibri" w:eastAsia="Lucida Sans Unicode" w:hAnsi="Calibri" w:cs="Arial"/>
      <w:kern w:val="1"/>
      <w:sz w:val="22"/>
      <w:szCs w:val="22"/>
      <w:lang w:bidi="en-US"/>
    </w:rPr>
  </w:style>
  <w:style w:type="paragraph" w:styleId="ndice1">
    <w:name w:val="toc 1"/>
    <w:basedOn w:val="Normal"/>
    <w:uiPriority w:val="39"/>
    <w:pPr>
      <w:tabs>
        <w:tab w:val="left" w:pos="660"/>
        <w:tab w:val="right" w:pos="8835"/>
      </w:tabs>
      <w:spacing w:before="240"/>
    </w:pPr>
    <w:rPr>
      <w:rFonts w:cs="Arial"/>
      <w:bCs/>
      <w:smallCaps/>
      <w:sz w:val="24"/>
      <w:szCs w:val="24"/>
    </w:rPr>
  </w:style>
  <w:style w:type="paragraph" w:styleId="ndice2">
    <w:name w:val="toc 2"/>
    <w:basedOn w:val="Normal"/>
    <w:uiPriority w:val="39"/>
    <w:pPr>
      <w:tabs>
        <w:tab w:val="left" w:pos="943"/>
        <w:tab w:val="right" w:pos="9118"/>
      </w:tabs>
      <w:ind w:left="283"/>
    </w:pPr>
    <w:rPr>
      <w:bCs/>
      <w:sz w:val="20"/>
      <w:szCs w:val="20"/>
    </w:rPr>
  </w:style>
  <w:style w:type="paragraph" w:styleId="ndice3">
    <w:name w:val="toc 3"/>
    <w:basedOn w:val="Normal"/>
    <w:uiPriority w:val="39"/>
    <w:pPr>
      <w:tabs>
        <w:tab w:val="left" w:pos="1320"/>
        <w:tab w:val="right" w:pos="9055"/>
      </w:tabs>
      <w:ind w:left="220"/>
    </w:pPr>
    <w:rPr>
      <w:rFonts w:ascii="Times New Roman" w:hAnsi="Times New Roman"/>
      <w:sz w:val="20"/>
      <w:szCs w:val="20"/>
    </w:rPr>
  </w:style>
  <w:style w:type="paragraph" w:customStyle="1" w:styleId="TableofFigures1">
    <w:name w:val="Table of Figures1"/>
    <w:basedOn w:val="Normal"/>
    <w:pPr>
      <w:ind w:left="440" w:hanging="440"/>
    </w:pPr>
    <w:rPr>
      <w:sz w:val="20"/>
    </w:rPr>
  </w:style>
  <w:style w:type="paragraph" w:customStyle="1" w:styleId="EscolhaA">
    <w:name w:val="Escolha A"/>
    <w:basedOn w:val="Normal"/>
    <w:rPr>
      <w:rFonts w:ascii="Century Gothic" w:hAnsi="Century Gothic"/>
    </w:rPr>
  </w:style>
  <w:style w:type="paragraph" w:customStyle="1" w:styleId="Itens01">
    <w:name w:val="Itens01"/>
    <w:basedOn w:val="Normal"/>
    <w:pPr>
      <w:spacing w:before="60"/>
      <w:ind w:left="851" w:hanging="425"/>
    </w:pPr>
  </w:style>
  <w:style w:type="paragraph" w:customStyle="1" w:styleId="Numerado1">
    <w:name w:val="Numerado (1)"/>
    <w:basedOn w:val="Normal"/>
    <w:rPr>
      <w:rFonts w:ascii="Century Gothic" w:hAnsi="Century Gothic"/>
    </w:rPr>
  </w:style>
  <w:style w:type="paragraph" w:customStyle="1" w:styleId="Itens02">
    <w:name w:val="Itens02"/>
    <w:pPr>
      <w:widowControl w:val="0"/>
      <w:suppressAutoHyphens/>
      <w:spacing w:after="200" w:line="276" w:lineRule="auto"/>
      <w:ind w:left="1276" w:hanging="425"/>
    </w:pPr>
    <w:rPr>
      <w:rFonts w:eastAsia="Lucida Sans Unicode" w:cs="font298"/>
      <w:kern w:val="1"/>
      <w:sz w:val="22"/>
      <w:szCs w:val="22"/>
      <w:lang w:bidi="en-US"/>
    </w:rPr>
  </w:style>
  <w:style w:type="paragraph" w:customStyle="1" w:styleId="Itens03">
    <w:name w:val="Itens03"/>
    <w:basedOn w:val="Itens02"/>
    <w:pPr>
      <w:spacing w:before="60"/>
      <w:ind w:left="850"/>
    </w:pPr>
  </w:style>
  <w:style w:type="paragraph" w:customStyle="1" w:styleId="Itens04">
    <w:name w:val="Itens04"/>
    <w:basedOn w:val="Itens02"/>
  </w:style>
  <w:style w:type="paragraph" w:customStyle="1" w:styleId="Caption1">
    <w:name w:val="Caption1"/>
    <w:basedOn w:val="Normal"/>
    <w:pPr>
      <w:spacing w:line="100" w:lineRule="atLeast"/>
    </w:pPr>
    <w:rPr>
      <w:b/>
      <w:bCs/>
      <w:color w:val="4F81BD"/>
      <w:sz w:val="18"/>
      <w:szCs w:val="18"/>
    </w:rPr>
  </w:style>
  <w:style w:type="paragraph" w:customStyle="1" w:styleId="EstiloTtulo312ptNoNegrito">
    <w:name w:val="Estilo Título 3 + 12 pt Não Negrito"/>
    <w:pPr>
      <w:widowControl w:val="0"/>
      <w:suppressAutoHyphens/>
      <w:spacing w:after="200" w:line="276" w:lineRule="auto"/>
    </w:pPr>
    <w:rPr>
      <w:rFonts w:ascii="Arial" w:eastAsia="Lucida Sans Unicode" w:hAnsi="Arial" w:cs="font298"/>
      <w:b/>
      <w:bCs/>
      <w:kern w:val="1"/>
      <w:sz w:val="24"/>
      <w:szCs w:val="22"/>
      <w:lang w:bidi="en-US"/>
    </w:rPr>
  </w:style>
  <w:style w:type="paragraph" w:styleId="Textodebalo">
    <w:name w:val="Balloon Text"/>
    <w:basedOn w:val="Normal"/>
    <w:rPr>
      <w:rFonts w:ascii="Tahoma" w:hAnsi="Tahoma" w:cs="Tahoma"/>
      <w:sz w:val="16"/>
      <w:szCs w:val="16"/>
    </w:rPr>
  </w:style>
  <w:style w:type="paragraph" w:customStyle="1" w:styleId="AllCapsCentered">
    <w:name w:val="All Caps Centered"/>
    <w:basedOn w:val="Normal"/>
    <w:pPr>
      <w:spacing w:line="480" w:lineRule="auto"/>
      <w:jc w:val="center"/>
    </w:pPr>
    <w:rPr>
      <w:b/>
      <w:caps/>
      <w:sz w:val="24"/>
      <w:szCs w:val="20"/>
    </w:rPr>
  </w:style>
  <w:style w:type="paragraph" w:customStyle="1" w:styleId="StyleCentered">
    <w:name w:val="Style Centered"/>
    <w:basedOn w:val="Normal"/>
    <w:pPr>
      <w:spacing w:line="100" w:lineRule="atLeast"/>
      <w:jc w:val="center"/>
    </w:pPr>
    <w:rPr>
      <w:sz w:val="24"/>
      <w:szCs w:val="20"/>
    </w:rPr>
  </w:style>
  <w:style w:type="paragraph" w:styleId="Ttulo">
    <w:name w:val="Title"/>
    <w:basedOn w:val="Normal"/>
    <w:next w:val="Subttulo"/>
    <w:qFormat/>
    <w:pPr>
      <w:pBdr>
        <w:bottom w:val="single" w:sz="8" w:space="4" w:color="808080"/>
      </w:pBdr>
      <w:spacing w:after="300" w:line="100" w:lineRule="atLeast"/>
      <w:jc w:val="center"/>
    </w:pPr>
    <w:rPr>
      <w:rFonts w:ascii="Cambria" w:hAnsi="Cambria"/>
      <w:b/>
      <w:bCs/>
      <w:color w:val="17365D"/>
      <w:spacing w:val="5"/>
      <w:sz w:val="52"/>
      <w:szCs w:val="52"/>
    </w:rPr>
  </w:style>
  <w:style w:type="paragraph" w:styleId="Subttulo">
    <w:name w:val="Subtitle"/>
    <w:basedOn w:val="Normal"/>
    <w:next w:val="Corpodetexto"/>
    <w:qFormat/>
    <w:pPr>
      <w:jc w:val="center"/>
    </w:pPr>
    <w:rPr>
      <w:rFonts w:ascii="Cambria" w:hAnsi="Cambria"/>
      <w:i/>
      <w:iCs/>
      <w:color w:val="4F81BD"/>
      <w:spacing w:val="15"/>
      <w:sz w:val="24"/>
      <w:szCs w:val="24"/>
    </w:rPr>
  </w:style>
  <w:style w:type="paragraph" w:styleId="SemEspaamento">
    <w:name w:val="No Spacing"/>
    <w:qFormat/>
    <w:pPr>
      <w:suppressAutoHyphens/>
      <w:spacing w:line="100" w:lineRule="atLeast"/>
    </w:pPr>
    <w:rPr>
      <w:rFonts w:ascii="Calibri" w:eastAsia="Lucida Sans Unicode" w:hAnsi="Calibri" w:cs="font298"/>
      <w:kern w:val="1"/>
      <w:sz w:val="22"/>
      <w:szCs w:val="22"/>
      <w:lang w:bidi="en-US"/>
    </w:rPr>
  </w:style>
  <w:style w:type="paragraph" w:styleId="PargrafodaLista">
    <w:name w:val="List Paragraph"/>
    <w:basedOn w:val="Normal"/>
    <w:qFormat/>
    <w:pPr>
      <w:ind w:left="720"/>
    </w:pPr>
  </w:style>
  <w:style w:type="paragraph" w:styleId="Citao">
    <w:name w:val="Quote"/>
    <w:basedOn w:val="Normal"/>
    <w:qFormat/>
    <w:rPr>
      <w:i/>
      <w:iCs/>
      <w:color w:val="000000"/>
    </w:rPr>
  </w:style>
  <w:style w:type="paragraph" w:styleId="CitaoIntensa">
    <w:name w:val="Intense Quote"/>
    <w:basedOn w:val="Normal"/>
    <w:qFormat/>
    <w:pPr>
      <w:pBdr>
        <w:bottom w:val="single" w:sz="4" w:space="4" w:color="808080"/>
      </w:pBdr>
      <w:spacing w:before="200" w:after="280"/>
      <w:ind w:left="936" w:right="936"/>
    </w:pPr>
    <w:rPr>
      <w:b/>
      <w:bCs/>
      <w:i/>
      <w:iCs/>
      <w:color w:val="4F81BD"/>
    </w:rPr>
  </w:style>
  <w:style w:type="paragraph" w:customStyle="1" w:styleId="ContentsHeading">
    <w:name w:val="Contents Heading"/>
    <w:pPr>
      <w:widowControl w:val="0"/>
      <w:suppressLineNumbers/>
      <w:suppressAutoHyphens/>
      <w:spacing w:after="200" w:line="276" w:lineRule="auto"/>
    </w:pPr>
    <w:rPr>
      <w:rFonts w:ascii="Calibri" w:eastAsia="Lucida Sans Unicode" w:hAnsi="Calibri" w:cs="font298"/>
      <w:b/>
      <w:bCs/>
      <w:kern w:val="1"/>
      <w:sz w:val="32"/>
      <w:szCs w:val="32"/>
      <w:lang w:bidi="en-US"/>
    </w:rPr>
  </w:style>
  <w:style w:type="paragraph" w:customStyle="1" w:styleId="Seccao">
    <w:name w:val="Seccao"/>
    <w:basedOn w:val="Normal"/>
    <w:qFormat/>
    <w:rsid w:val="003D1248"/>
    <w:pPr>
      <w:keepNext/>
      <w:spacing w:before="960" w:after="360"/>
    </w:pPr>
    <w:rPr>
      <w:rFonts w:ascii="Cambria" w:hAnsi="Cambria" w:cs="Arial"/>
      <w:b/>
      <w:color w:val="365F91"/>
      <w:sz w:val="28"/>
      <w:szCs w:val="28"/>
      <w:lang w:val="pt-PT"/>
    </w:rPr>
  </w:style>
  <w:style w:type="character" w:styleId="Nmerodepgina">
    <w:name w:val="page number"/>
    <w:basedOn w:val="Tipodeletrapredefinidodopargrafo"/>
    <w:uiPriority w:val="99"/>
    <w:semiHidden/>
    <w:unhideWhenUsed/>
    <w:rsid w:val="003A170E"/>
  </w:style>
  <w:style w:type="paragraph" w:styleId="ndicedeilustraes">
    <w:name w:val="table of figures"/>
    <w:basedOn w:val="Normal"/>
    <w:next w:val="Normal"/>
    <w:uiPriority w:val="99"/>
    <w:unhideWhenUsed/>
    <w:rsid w:val="003D1248"/>
    <w:pPr>
      <w:ind w:left="440" w:hanging="440"/>
    </w:pPr>
  </w:style>
  <w:style w:type="character" w:styleId="Refdecomentrio">
    <w:name w:val="annotation reference"/>
    <w:basedOn w:val="Tipodeletrapredefinidodopargrafo"/>
    <w:uiPriority w:val="99"/>
    <w:semiHidden/>
    <w:unhideWhenUsed/>
    <w:rsid w:val="0032156F"/>
    <w:rPr>
      <w:sz w:val="16"/>
      <w:szCs w:val="16"/>
    </w:rPr>
  </w:style>
  <w:style w:type="paragraph" w:styleId="Textodecomentrio">
    <w:name w:val="annotation text"/>
    <w:basedOn w:val="Normal"/>
    <w:link w:val="TextodecomentrioCarter"/>
    <w:uiPriority w:val="99"/>
    <w:semiHidden/>
    <w:unhideWhenUsed/>
    <w:rsid w:val="0032156F"/>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32156F"/>
    <w:rPr>
      <w:rFonts w:ascii="Calibri" w:eastAsia="Lucida Sans Unicode" w:hAnsi="Calibri" w:cs="font298"/>
      <w:kern w:val="1"/>
      <w:lang w:bidi="en-US"/>
    </w:rPr>
  </w:style>
  <w:style w:type="paragraph" w:styleId="Assuntodecomentrio">
    <w:name w:val="annotation subject"/>
    <w:basedOn w:val="Textodecomentrio"/>
    <w:next w:val="Textodecomentrio"/>
    <w:link w:val="AssuntodecomentrioCarter"/>
    <w:uiPriority w:val="99"/>
    <w:semiHidden/>
    <w:unhideWhenUsed/>
    <w:rsid w:val="0032156F"/>
    <w:rPr>
      <w:b/>
      <w:bCs/>
    </w:rPr>
  </w:style>
  <w:style w:type="character" w:customStyle="1" w:styleId="AssuntodecomentrioCarter">
    <w:name w:val="Assunto de comentário Caráter"/>
    <w:basedOn w:val="TextodecomentrioCarter"/>
    <w:link w:val="Assuntodecomentrio"/>
    <w:uiPriority w:val="99"/>
    <w:semiHidden/>
    <w:rsid w:val="0032156F"/>
    <w:rPr>
      <w:rFonts w:ascii="Calibri" w:eastAsia="Lucida Sans Unicode" w:hAnsi="Calibri" w:cs="font298"/>
      <w:b/>
      <w:bCs/>
      <w:kern w:val="1"/>
      <w:lang w:bidi="en-US"/>
    </w:rPr>
  </w:style>
  <w:style w:type="character" w:styleId="MenoNoResolvida">
    <w:name w:val="Unresolved Mention"/>
    <w:basedOn w:val="Tipodeletrapredefinidodopargrafo"/>
    <w:uiPriority w:val="99"/>
    <w:semiHidden/>
    <w:unhideWhenUsed/>
    <w:rsid w:val="002017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97547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udemy.com/course/complete-csharp-mastercla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stackoverflow.com/"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1BA835-6D33-43F2-BC2B-40B05849C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953</Words>
  <Characters>5147</Characters>
  <Application>Microsoft Office Word</Application>
  <DocSecurity>0</DocSecurity>
  <Lines>42</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&gt;</vt:lpstr>
      <vt:lpstr>&gt;</vt:lpstr>
    </vt:vector>
  </TitlesOfParts>
  <Company/>
  <LinksUpToDate>false</LinksUpToDate>
  <CharactersWithSpaces>6088</CharactersWithSpaces>
  <SharedDoc>false</SharedDoc>
  <HLinks>
    <vt:vector size="30" baseType="variant">
      <vt:variant>
        <vt:i4>3014710</vt:i4>
      </vt:variant>
      <vt:variant>
        <vt:i4>26</vt:i4>
      </vt:variant>
      <vt:variant>
        <vt:i4>0</vt:i4>
      </vt:variant>
      <vt:variant>
        <vt:i4>5</vt:i4>
      </vt:variant>
      <vt:variant>
        <vt:lpwstr/>
      </vt:variant>
      <vt:variant>
        <vt:lpwstr>_toc197</vt:lpwstr>
      </vt:variant>
      <vt:variant>
        <vt:i4>3014709</vt:i4>
      </vt:variant>
      <vt:variant>
        <vt:i4>23</vt:i4>
      </vt:variant>
      <vt:variant>
        <vt:i4>0</vt:i4>
      </vt:variant>
      <vt:variant>
        <vt:i4>5</vt:i4>
      </vt:variant>
      <vt:variant>
        <vt:lpwstr/>
      </vt:variant>
      <vt:variant>
        <vt:lpwstr>_toc194</vt:lpwstr>
      </vt:variant>
      <vt:variant>
        <vt:i4>3080244</vt:i4>
      </vt:variant>
      <vt:variant>
        <vt:i4>20</vt:i4>
      </vt:variant>
      <vt:variant>
        <vt:i4>0</vt:i4>
      </vt:variant>
      <vt:variant>
        <vt:i4>5</vt:i4>
      </vt:variant>
      <vt:variant>
        <vt:lpwstr/>
      </vt:variant>
      <vt:variant>
        <vt:lpwstr>_toc185</vt:lpwstr>
      </vt:variant>
      <vt:variant>
        <vt:i4>2555957</vt:i4>
      </vt:variant>
      <vt:variant>
        <vt:i4>17</vt:i4>
      </vt:variant>
      <vt:variant>
        <vt:i4>0</vt:i4>
      </vt:variant>
      <vt:variant>
        <vt:i4>5</vt:i4>
      </vt:variant>
      <vt:variant>
        <vt:lpwstr/>
      </vt:variant>
      <vt:variant>
        <vt:lpwstr>_toc104</vt:lpwstr>
      </vt:variant>
      <vt:variant>
        <vt:i4>2555955</vt:i4>
      </vt:variant>
      <vt:variant>
        <vt:i4>14</vt:i4>
      </vt:variant>
      <vt:variant>
        <vt:i4>0</vt:i4>
      </vt:variant>
      <vt:variant>
        <vt:i4>5</vt:i4>
      </vt:variant>
      <vt:variant>
        <vt:lpwstr/>
      </vt:variant>
      <vt:variant>
        <vt:lpwstr>_toc102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&gt;</dc:title>
  <dc:subject/>
  <dc:creator>jcs jcs</dc:creator>
  <cp:keywords/>
  <cp:lastModifiedBy>Sara Moreira</cp:lastModifiedBy>
  <cp:revision>4</cp:revision>
  <cp:lastPrinted>1901-01-01T00:36:00Z</cp:lastPrinted>
  <dcterms:created xsi:type="dcterms:W3CDTF">2020-04-26T12:03:00Z</dcterms:created>
  <dcterms:modified xsi:type="dcterms:W3CDTF">2020-04-26T12:07:00Z</dcterms:modified>
</cp:coreProperties>
</file>